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9D7" w:rsidRDefault="00AC58E1">
      <w:pPr>
        <w:spacing w:before="1" w:line="100" w:lineRule="exact"/>
        <w:rPr>
          <w:sz w:val="11"/>
          <w:szCs w:val="11"/>
        </w:rPr>
      </w:pPr>
      <w:r>
        <w:pict>
          <v:group id="_x0000_s1027" style="position:absolute;margin-left:93.35pt;margin-top:98.95pt;width:468.2pt;height:594.8pt;z-index:-251658240;mso-position-horizontal-relative:page;mso-position-vertical-relative:page" coordorigin="1867,1979" coordsize="9364,11896">
            <v:shape id="_x0000_s1052" style="position:absolute;left:1877;top:1990;width:9340;height:0" coordorigin="1877,1990" coordsize="9340,0" path="m1877,1990r9341,e" filled="f" strokeweight=".58pt">
              <v:path arrowok="t"/>
            </v:shape>
            <v:shape id="_x0000_s1051" style="position:absolute;left:1877;top:11195;width:9340;height:0" coordorigin="1877,11195" coordsize="9340,0" path="m1877,11195r9341,e" filled="f" strokeweight=".58pt">
              <v:path arrowok="t"/>
            </v:shape>
            <v:shape id="_x0000_s1050" style="position:absolute;left:1872;top:11205;width:10;height:0" coordorigin="1872,11205" coordsize="10,0" path="m1872,11205r10,e" filled="f" strokeweight=".58pt">
              <v:path arrowok="t"/>
            </v:shape>
            <v:shape id="_x0000_s1049" style="position:absolute;left:1872;top:11205;width:10;height:0" coordorigin="1872,11205" coordsize="10,0" path="m1872,11205r10,e" filled="f" strokeweight=".58pt">
              <v:path arrowok="t"/>
            </v:shape>
            <v:shape id="_x0000_s1048" style="position:absolute;left:1882;top:11205;width:1253;height:0" coordorigin="1882,11205" coordsize="1253,0" path="m1882,11205r1253,e" filled="f" strokeweight=".58pt">
              <v:path arrowok="t"/>
            </v:shape>
            <v:shape id="_x0000_s1047" style="position:absolute;left:3144;top:11205;width:5855;height:0" coordorigin="3144,11205" coordsize="5855,0" path="m3144,11205r5855,e" filled="f" strokeweight=".58pt">
              <v:path arrowok="t"/>
            </v:shape>
            <v:shape id="_x0000_s1046" style="position:absolute;left:9009;top:11205;width:2206;height:0" coordorigin="9009,11205" coordsize="2206,0" path="m9009,11205r2206,e" filled="f" strokeweight=".58pt">
              <v:path arrowok="t"/>
            </v:shape>
            <v:shape id="_x0000_s1045" style="position:absolute;left:11215;top:11205;width:10;height:0" coordorigin="11215,11205" coordsize="10,0" path="m11215,11205r10,e" filled="f" strokeweight=".58pt">
              <v:path arrowok="t"/>
            </v:shape>
            <v:shape id="_x0000_s1044" style="position:absolute;left:11215;top:11205;width:10;height:0" coordorigin="11215,11205" coordsize="10,0" path="m11215,11205r10,e" filled="f" strokeweight=".58pt">
              <v:path arrowok="t"/>
            </v:shape>
            <v:shape id="_x0000_s1043" style="position:absolute;left:1872;top:12748;width:10;height:0" coordorigin="1872,12748" coordsize="10,0" path="m1872,12748r10,e" filled="f" strokeweight=".58pt">
              <v:path arrowok="t"/>
            </v:shape>
            <v:shape id="_x0000_s1042" style="position:absolute;left:1872;top:12748;width:10;height:0" coordorigin="1872,12748" coordsize="10,0" path="m1872,12748r10,e" filled="f" strokeweight=".58pt">
              <v:path arrowok="t"/>
            </v:shape>
            <v:shape id="_x0000_s1041" style="position:absolute;left:1882;top:12748;width:1253;height:0" coordorigin="1882,12748" coordsize="1253,0" path="m1882,12748r1253,e" filled="f" strokeweight=".58pt">
              <v:path arrowok="t"/>
            </v:shape>
            <v:shape id="_x0000_s1040" style="position:absolute;left:3140;top:11200;width:0;height:1553" coordorigin="3140,11200" coordsize="0,1553" path="m3140,11200r,1553e" filled="f" strokeweight=".58pt">
              <v:path arrowok="t"/>
            </v:shape>
            <v:shape id="_x0000_s1039" style="position:absolute;left:3144;top:12748;width:5855;height:0" coordorigin="3144,12748" coordsize="5855,0" path="m3144,12748r5855,e" filled="f" strokeweight=".58pt">
              <v:path arrowok="t"/>
            </v:shape>
            <v:shape id="_x0000_s1038" style="position:absolute;left:9004;top:11200;width:0;height:1553" coordorigin="9004,11200" coordsize="0,1553" path="m9004,11200r,1553e" filled="f" strokeweight=".58pt">
              <v:path arrowok="t"/>
            </v:shape>
            <v:shape id="_x0000_s1037" style="position:absolute;left:9009;top:12748;width:2206;height:0" coordorigin="9009,12748" coordsize="2206,0" path="m9009,12748r2206,e" filled="f" strokeweight=".58pt">
              <v:path arrowok="t"/>
            </v:shape>
            <v:shape id="_x0000_s1036" style="position:absolute;left:11215;top:12748;width:10;height:0" coordorigin="11215,12748" coordsize="10,0" path="m11215,12748r10,e" filled="f" strokeweight=".58pt">
              <v:path arrowok="t"/>
            </v:shape>
            <v:shape id="_x0000_s1035" style="position:absolute;left:11215;top:12748;width:10;height:0" coordorigin="11215,12748" coordsize="10,0" path="m11215,12748r10,e" filled="f" strokeweight=".58pt">
              <v:path arrowok="t"/>
            </v:shape>
            <v:shape id="_x0000_s1034" style="position:absolute;left:1877;top:12758;width:9340;height:0" coordorigin="1877,12758" coordsize="9340,0" path="m1877,12758r9341,e" filled="f" strokeweight=".58pt">
              <v:path arrowok="t"/>
            </v:shape>
            <v:shape id="_x0000_s1033" style="position:absolute;left:1877;top:13864;width:9340;height:0" coordorigin="1877,13864" coordsize="9340,0" path="m1877,13864r9341,e" filled="f" strokeweight=".58pt">
              <v:path arrowok="t"/>
            </v:shape>
            <v:shape id="_x0000_s1032" style="position:absolute;left:1872;top:1985;width:0;height:11884" coordorigin="1872,1985" coordsize="0,11884" path="m1872,1985r,11884e" filled="f" strokeweight=".58pt">
              <v:path arrowok="t"/>
            </v:shape>
            <v:shape id="_x0000_s1031" style="position:absolute;left:11222;top:1985;width:0;height:11884" coordorigin="11222,1985" coordsize="0,11884" path="m11222,1985r,11884e" filled="f" strokeweight=".5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072;top:11351;width:885;height:1245">
              <v:imagedata r:id="rId8" o:title=""/>
            </v:shape>
            <v:shape id="_x0000_s1029" type="#_x0000_t75" style="position:absolute;left:5334;top:11224;width:1500;height:1500">
              <v:imagedata r:id="rId9" o:title=""/>
            </v:shape>
            <v:shape id="_x0000_s1028" type="#_x0000_t75" style="position:absolute;left:9147;top:11421;width:1922;height:1106">
              <v:imagedata r:id="rId10" o:title=""/>
            </v:shape>
            <w10:wrap anchorx="page" anchory="page"/>
          </v:group>
        </w:pict>
      </w:r>
    </w:p>
    <w:p w:rsidR="000979D7" w:rsidRPr="00D223AA" w:rsidRDefault="000979D7" w:rsidP="00D223AA">
      <w:pPr>
        <w:tabs>
          <w:tab w:val="left" w:pos="1155"/>
          <w:tab w:val="left" w:pos="2370"/>
        </w:tabs>
        <w:spacing w:line="200" w:lineRule="exact"/>
        <w:rPr>
          <w:sz w:val="24"/>
        </w:rPr>
      </w:pPr>
    </w:p>
    <w:p w:rsidR="000979D7" w:rsidRDefault="000979D7">
      <w:pPr>
        <w:spacing w:line="200" w:lineRule="exact"/>
      </w:pPr>
    </w:p>
    <w:p w:rsidR="000979D7" w:rsidRDefault="00341990">
      <w:pPr>
        <w:spacing w:before="18" w:line="360" w:lineRule="exact"/>
        <w:ind w:left="3724"/>
        <w:rPr>
          <w:rFonts w:ascii="Arial" w:eastAsia="Arial" w:hAnsi="Arial" w:cs="Arial"/>
          <w:sz w:val="32"/>
          <w:szCs w:val="32"/>
        </w:rPr>
      </w:pPr>
      <w:r>
        <w:rPr>
          <w:rFonts w:ascii="Arial" w:eastAsia="Arial" w:hAnsi="Arial" w:cs="Arial"/>
          <w:b/>
          <w:w w:val="99"/>
          <w:position w:val="-1"/>
          <w:sz w:val="32"/>
          <w:szCs w:val="32"/>
        </w:rPr>
        <w:t>Project</w:t>
      </w:r>
      <w:r>
        <w:rPr>
          <w:rFonts w:ascii="Arial" w:eastAsia="Arial" w:hAnsi="Arial" w:cs="Arial"/>
          <w:b/>
          <w:position w:val="-1"/>
          <w:sz w:val="32"/>
          <w:szCs w:val="32"/>
        </w:rPr>
        <w:t xml:space="preserve"> </w:t>
      </w:r>
      <w:r>
        <w:rPr>
          <w:rFonts w:ascii="Arial" w:eastAsia="Arial" w:hAnsi="Arial" w:cs="Arial"/>
          <w:b/>
          <w:w w:val="99"/>
          <w:position w:val="-1"/>
          <w:sz w:val="32"/>
          <w:szCs w:val="32"/>
        </w:rPr>
        <w:t>Report</w:t>
      </w:r>
    </w:p>
    <w:p w:rsidR="000979D7" w:rsidRDefault="000979D7">
      <w:pPr>
        <w:spacing w:before="3" w:line="180" w:lineRule="exact"/>
        <w:rPr>
          <w:sz w:val="18"/>
          <w:szCs w:val="18"/>
        </w:rPr>
      </w:pPr>
    </w:p>
    <w:p w:rsidR="000979D7" w:rsidRDefault="000979D7">
      <w:pPr>
        <w:spacing w:line="200" w:lineRule="exact"/>
      </w:pPr>
    </w:p>
    <w:p w:rsidR="000979D7" w:rsidRDefault="000979D7">
      <w:pPr>
        <w:spacing w:line="200" w:lineRule="exact"/>
      </w:pPr>
    </w:p>
    <w:p w:rsidR="000979D7" w:rsidRDefault="00341990">
      <w:pPr>
        <w:spacing w:before="25"/>
        <w:ind w:left="4591" w:right="3737"/>
        <w:jc w:val="center"/>
        <w:rPr>
          <w:rFonts w:ascii="Arial" w:eastAsia="Arial" w:hAnsi="Arial" w:cs="Arial"/>
          <w:sz w:val="28"/>
          <w:szCs w:val="28"/>
        </w:rPr>
      </w:pPr>
      <w:r>
        <w:rPr>
          <w:rFonts w:ascii="Arial" w:eastAsia="Arial" w:hAnsi="Arial" w:cs="Arial"/>
          <w:b/>
          <w:sz w:val="28"/>
          <w:szCs w:val="28"/>
        </w:rPr>
        <w:t>On</w:t>
      </w:r>
    </w:p>
    <w:p w:rsidR="000979D7" w:rsidRDefault="000979D7">
      <w:pPr>
        <w:spacing w:before="4" w:line="180" w:lineRule="exact"/>
        <w:rPr>
          <w:sz w:val="19"/>
          <w:szCs w:val="19"/>
        </w:rPr>
      </w:pPr>
    </w:p>
    <w:p w:rsidR="000979D7" w:rsidRDefault="000979D7">
      <w:pPr>
        <w:spacing w:line="200" w:lineRule="exact"/>
      </w:pPr>
    </w:p>
    <w:p w:rsidR="000979D7" w:rsidRDefault="000979D7">
      <w:pPr>
        <w:spacing w:line="200" w:lineRule="exact"/>
      </w:pPr>
    </w:p>
    <w:p w:rsidR="000979D7" w:rsidRDefault="001A2224" w:rsidP="000A1AEC">
      <w:pPr>
        <w:ind w:left="2970" w:right="1780"/>
        <w:rPr>
          <w:rFonts w:ascii="Arial" w:eastAsia="Arial" w:hAnsi="Arial" w:cs="Arial"/>
          <w:sz w:val="36"/>
          <w:szCs w:val="36"/>
        </w:rPr>
      </w:pPr>
      <w:r>
        <w:rPr>
          <w:rFonts w:ascii="Arial" w:eastAsia="Arial" w:hAnsi="Arial" w:cs="Arial"/>
          <w:b/>
          <w:sz w:val="36"/>
          <w:szCs w:val="36"/>
        </w:rPr>
        <w:t xml:space="preserve">   </w:t>
      </w:r>
      <w:r w:rsidR="00D223AA">
        <w:rPr>
          <w:rFonts w:ascii="Arial" w:eastAsia="Arial" w:hAnsi="Arial" w:cs="Arial"/>
          <w:b/>
          <w:sz w:val="36"/>
          <w:szCs w:val="36"/>
        </w:rPr>
        <w:t>JUMBLE JUGGLE</w:t>
      </w:r>
    </w:p>
    <w:p w:rsidR="000979D7" w:rsidRDefault="000979D7">
      <w:pPr>
        <w:spacing w:before="1" w:line="120" w:lineRule="exact"/>
        <w:rPr>
          <w:sz w:val="12"/>
          <w:szCs w:val="12"/>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3854" w:right="3001"/>
        <w:jc w:val="center"/>
        <w:rPr>
          <w:rFonts w:ascii="Arial" w:eastAsia="Arial" w:hAnsi="Arial" w:cs="Arial"/>
          <w:sz w:val="24"/>
          <w:szCs w:val="24"/>
        </w:rPr>
      </w:pPr>
      <w:r>
        <w:rPr>
          <w:rFonts w:ascii="Arial" w:eastAsia="Arial" w:hAnsi="Arial" w:cs="Arial"/>
          <w:b/>
          <w:sz w:val="24"/>
          <w:szCs w:val="24"/>
        </w:rPr>
        <w:t>Session 2018-19</w:t>
      </w:r>
    </w:p>
    <w:p w:rsidR="000979D7" w:rsidRDefault="000979D7">
      <w:pPr>
        <w:spacing w:before="10" w:line="140" w:lineRule="exact"/>
        <w:rPr>
          <w:sz w:val="14"/>
          <w:szCs w:val="14"/>
        </w:rPr>
      </w:pPr>
    </w:p>
    <w:p w:rsidR="000979D7" w:rsidRDefault="000979D7">
      <w:pPr>
        <w:spacing w:line="200" w:lineRule="exact"/>
      </w:pPr>
    </w:p>
    <w:p w:rsidR="000979D7" w:rsidRDefault="000979D7">
      <w:pPr>
        <w:spacing w:line="200" w:lineRule="exact"/>
      </w:pPr>
    </w:p>
    <w:p w:rsidR="000979D7" w:rsidRDefault="00341990">
      <w:pPr>
        <w:ind w:left="3190" w:right="2334"/>
        <w:jc w:val="center"/>
        <w:rPr>
          <w:rFonts w:ascii="Arial" w:eastAsia="Arial" w:hAnsi="Arial" w:cs="Arial"/>
          <w:sz w:val="36"/>
          <w:szCs w:val="36"/>
        </w:rPr>
      </w:pPr>
      <w:r>
        <w:rPr>
          <w:rFonts w:ascii="Arial" w:eastAsia="Arial" w:hAnsi="Arial" w:cs="Arial"/>
          <w:b/>
          <w:sz w:val="36"/>
          <w:szCs w:val="36"/>
        </w:rPr>
        <w:t>Name of discipline</w:t>
      </w:r>
    </w:p>
    <w:p w:rsidR="000979D7" w:rsidRDefault="000979D7">
      <w:pPr>
        <w:spacing w:before="4" w:line="140" w:lineRule="exact"/>
        <w:rPr>
          <w:sz w:val="15"/>
          <w:szCs w:val="15"/>
        </w:rPr>
      </w:pPr>
    </w:p>
    <w:p w:rsidR="000979D7" w:rsidRDefault="000979D7">
      <w:pPr>
        <w:spacing w:line="200" w:lineRule="exact"/>
      </w:pPr>
    </w:p>
    <w:p w:rsidR="000979D7" w:rsidRDefault="000979D7">
      <w:pPr>
        <w:spacing w:line="200" w:lineRule="exact"/>
      </w:pPr>
    </w:p>
    <w:p w:rsidR="000A1AEC" w:rsidRDefault="00341990">
      <w:pPr>
        <w:ind w:left="3479" w:right="2628" w:firstLine="7"/>
        <w:jc w:val="center"/>
        <w:rPr>
          <w:rFonts w:ascii="Arial" w:eastAsia="Arial" w:hAnsi="Arial" w:cs="Arial"/>
          <w:b/>
          <w:sz w:val="28"/>
          <w:szCs w:val="28"/>
        </w:rPr>
      </w:pPr>
      <w:r>
        <w:rPr>
          <w:rFonts w:ascii="Arial" w:eastAsia="Arial" w:hAnsi="Arial" w:cs="Arial"/>
          <w:b/>
          <w:sz w:val="28"/>
          <w:szCs w:val="28"/>
        </w:rPr>
        <w:t xml:space="preserve">Submitted </w:t>
      </w:r>
      <w:r>
        <w:rPr>
          <w:rFonts w:ascii="Arial" w:eastAsia="Arial" w:hAnsi="Arial" w:cs="Arial"/>
          <w:b/>
          <w:sz w:val="24"/>
          <w:szCs w:val="24"/>
        </w:rPr>
        <w:t xml:space="preserve">By </w:t>
      </w:r>
    </w:p>
    <w:p w:rsidR="000A1AEC" w:rsidRDefault="001A2224" w:rsidP="001A2224">
      <w:pPr>
        <w:ind w:left="3150" w:right="2320"/>
        <w:jc w:val="center"/>
        <w:rPr>
          <w:rFonts w:ascii="Arial" w:eastAsia="Arial" w:hAnsi="Arial" w:cs="Arial"/>
          <w:b/>
          <w:sz w:val="28"/>
          <w:szCs w:val="28"/>
        </w:rPr>
      </w:pPr>
      <w:r>
        <w:rPr>
          <w:rFonts w:ascii="Arial" w:eastAsia="Arial" w:hAnsi="Arial" w:cs="Arial"/>
          <w:b/>
          <w:sz w:val="28"/>
          <w:szCs w:val="28"/>
        </w:rPr>
        <w:t>RAJAT SHRIVASTAVA</w:t>
      </w:r>
    </w:p>
    <w:p w:rsidR="000979D7" w:rsidRDefault="000A1AEC">
      <w:pPr>
        <w:ind w:left="3479" w:right="2628" w:firstLine="7"/>
        <w:jc w:val="center"/>
        <w:rPr>
          <w:rFonts w:ascii="Arial" w:eastAsia="Arial" w:hAnsi="Arial" w:cs="Arial"/>
          <w:sz w:val="28"/>
          <w:szCs w:val="28"/>
        </w:rPr>
      </w:pPr>
      <w:r>
        <w:rPr>
          <w:rFonts w:ascii="Arial" w:eastAsia="Arial" w:hAnsi="Arial" w:cs="Arial"/>
          <w:b/>
          <w:sz w:val="28"/>
          <w:szCs w:val="28"/>
        </w:rPr>
        <w:t>1803210117</w:t>
      </w:r>
    </w:p>
    <w:p w:rsidR="000979D7" w:rsidRDefault="000979D7">
      <w:pPr>
        <w:spacing w:before="2" w:line="160" w:lineRule="exact"/>
        <w:rPr>
          <w:sz w:val="16"/>
          <w:szCs w:val="16"/>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3092" w:right="2243"/>
        <w:jc w:val="center"/>
        <w:rPr>
          <w:rFonts w:ascii="Arial" w:eastAsia="Arial" w:hAnsi="Arial" w:cs="Arial"/>
          <w:sz w:val="32"/>
          <w:szCs w:val="32"/>
        </w:rPr>
      </w:pPr>
      <w:r>
        <w:rPr>
          <w:rFonts w:ascii="Arial" w:eastAsia="Arial" w:hAnsi="Arial" w:cs="Arial"/>
          <w:b/>
          <w:w w:val="99"/>
          <w:sz w:val="32"/>
          <w:szCs w:val="32"/>
        </w:rPr>
        <w:t>Under</w:t>
      </w:r>
      <w:r>
        <w:rPr>
          <w:rFonts w:ascii="Arial" w:eastAsia="Arial" w:hAnsi="Arial" w:cs="Arial"/>
          <w:b/>
          <w:sz w:val="32"/>
          <w:szCs w:val="32"/>
        </w:rPr>
        <w:t xml:space="preserve"> </w:t>
      </w: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guidance</w:t>
      </w:r>
      <w:r>
        <w:rPr>
          <w:rFonts w:ascii="Arial" w:eastAsia="Arial" w:hAnsi="Arial" w:cs="Arial"/>
          <w:b/>
          <w:sz w:val="32"/>
          <w:szCs w:val="32"/>
        </w:rPr>
        <w:t xml:space="preserve"> </w:t>
      </w:r>
      <w:r>
        <w:rPr>
          <w:rFonts w:ascii="Arial" w:eastAsia="Arial" w:hAnsi="Arial" w:cs="Arial"/>
          <w:b/>
          <w:w w:val="99"/>
          <w:sz w:val="32"/>
          <w:szCs w:val="32"/>
        </w:rPr>
        <w:t>of</w:t>
      </w:r>
    </w:p>
    <w:p w:rsidR="000979D7" w:rsidRDefault="000A1AEC">
      <w:pPr>
        <w:spacing w:before="3"/>
        <w:ind w:left="3184" w:right="2327"/>
        <w:jc w:val="center"/>
        <w:rPr>
          <w:rFonts w:ascii="Arial" w:eastAsia="Arial" w:hAnsi="Arial" w:cs="Arial"/>
          <w:sz w:val="28"/>
          <w:szCs w:val="28"/>
        </w:rPr>
      </w:pPr>
      <w:proofErr w:type="spellStart"/>
      <w:r>
        <w:rPr>
          <w:rFonts w:ascii="Arial" w:eastAsia="Arial" w:hAnsi="Arial" w:cs="Arial"/>
          <w:b/>
          <w:sz w:val="28"/>
          <w:szCs w:val="28"/>
        </w:rPr>
        <w:t>Gopal</w:t>
      </w:r>
      <w:proofErr w:type="spellEnd"/>
      <w:r>
        <w:rPr>
          <w:rFonts w:ascii="Arial" w:eastAsia="Arial" w:hAnsi="Arial" w:cs="Arial"/>
          <w:b/>
          <w:sz w:val="28"/>
          <w:szCs w:val="28"/>
        </w:rPr>
        <w:t xml:space="preserve"> Gupta</w:t>
      </w:r>
    </w:p>
    <w:p w:rsidR="000979D7" w:rsidRDefault="000979D7">
      <w:pPr>
        <w:spacing w:line="140" w:lineRule="exact"/>
        <w:rPr>
          <w:sz w:val="15"/>
          <w:szCs w:val="15"/>
        </w:rPr>
      </w:pPr>
    </w:p>
    <w:p w:rsidR="000979D7" w:rsidRDefault="000979D7">
      <w:pPr>
        <w:spacing w:line="200" w:lineRule="exact"/>
      </w:pPr>
    </w:p>
    <w:p w:rsidR="000979D7" w:rsidRDefault="000979D7">
      <w:pPr>
        <w:spacing w:line="200" w:lineRule="exact"/>
      </w:pPr>
    </w:p>
    <w:p w:rsidR="000979D7" w:rsidRDefault="00341990">
      <w:pPr>
        <w:spacing w:line="360" w:lineRule="exact"/>
        <w:ind w:left="1306" w:right="460"/>
        <w:jc w:val="center"/>
        <w:rPr>
          <w:rFonts w:ascii="Arial" w:eastAsia="Arial" w:hAnsi="Arial" w:cs="Arial"/>
          <w:sz w:val="32"/>
          <w:szCs w:val="32"/>
        </w:rPr>
      </w:pPr>
      <w:r>
        <w:rPr>
          <w:rFonts w:ascii="Arial" w:eastAsia="Arial" w:hAnsi="Arial" w:cs="Arial"/>
          <w:b/>
          <w:w w:val="99"/>
          <w:position w:val="-1"/>
          <w:sz w:val="32"/>
          <w:szCs w:val="32"/>
        </w:rPr>
        <w:t>ABES</w:t>
      </w:r>
      <w:r>
        <w:rPr>
          <w:rFonts w:ascii="Arial" w:eastAsia="Arial" w:hAnsi="Arial" w:cs="Arial"/>
          <w:b/>
          <w:position w:val="-1"/>
          <w:sz w:val="32"/>
          <w:szCs w:val="32"/>
        </w:rPr>
        <w:t xml:space="preserve"> </w:t>
      </w:r>
      <w:r>
        <w:rPr>
          <w:rFonts w:ascii="Arial" w:eastAsia="Arial" w:hAnsi="Arial" w:cs="Arial"/>
          <w:b/>
          <w:w w:val="99"/>
          <w:position w:val="-1"/>
          <w:sz w:val="32"/>
          <w:szCs w:val="32"/>
        </w:rPr>
        <w:t>ENGINEERING</w:t>
      </w:r>
      <w:r>
        <w:rPr>
          <w:rFonts w:ascii="Arial" w:eastAsia="Arial" w:hAnsi="Arial" w:cs="Arial"/>
          <w:b/>
          <w:position w:val="-1"/>
          <w:sz w:val="32"/>
          <w:szCs w:val="32"/>
        </w:rPr>
        <w:t xml:space="preserve"> </w:t>
      </w:r>
      <w:r>
        <w:rPr>
          <w:rFonts w:ascii="Arial" w:eastAsia="Arial" w:hAnsi="Arial" w:cs="Arial"/>
          <w:b/>
          <w:w w:val="99"/>
          <w:position w:val="-1"/>
          <w:sz w:val="32"/>
          <w:szCs w:val="32"/>
        </w:rPr>
        <w:t>COLLEGE,</w:t>
      </w:r>
      <w:r>
        <w:rPr>
          <w:rFonts w:ascii="Arial" w:eastAsia="Arial" w:hAnsi="Arial" w:cs="Arial"/>
          <w:b/>
          <w:position w:val="-1"/>
          <w:sz w:val="32"/>
          <w:szCs w:val="32"/>
        </w:rPr>
        <w:t xml:space="preserve"> </w:t>
      </w:r>
      <w:r>
        <w:rPr>
          <w:rFonts w:ascii="Arial" w:eastAsia="Arial" w:hAnsi="Arial" w:cs="Arial"/>
          <w:b/>
          <w:w w:val="99"/>
          <w:position w:val="-1"/>
          <w:sz w:val="32"/>
          <w:szCs w:val="32"/>
        </w:rPr>
        <w:t>GHAZIABAD</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before="7" w:line="260" w:lineRule="exact"/>
        <w:rPr>
          <w:sz w:val="26"/>
          <w:szCs w:val="26"/>
        </w:rPr>
      </w:pPr>
    </w:p>
    <w:p w:rsidR="000979D7" w:rsidRDefault="00341990">
      <w:pPr>
        <w:spacing w:before="29"/>
        <w:ind w:left="3888" w:right="3040"/>
        <w:jc w:val="center"/>
        <w:rPr>
          <w:rFonts w:ascii="Arial" w:eastAsia="Arial" w:hAnsi="Arial" w:cs="Arial"/>
          <w:sz w:val="24"/>
          <w:szCs w:val="24"/>
        </w:rPr>
      </w:pPr>
      <w:r>
        <w:rPr>
          <w:rFonts w:ascii="Arial" w:eastAsia="Arial" w:hAnsi="Arial" w:cs="Arial"/>
          <w:b/>
          <w:sz w:val="24"/>
          <w:szCs w:val="24"/>
        </w:rPr>
        <w:t>AFFILIATED TO</w:t>
      </w:r>
    </w:p>
    <w:p w:rsidR="000979D7" w:rsidRDefault="00341990">
      <w:pPr>
        <w:spacing w:before="4" w:line="240" w:lineRule="exact"/>
        <w:ind w:left="1170" w:right="321"/>
        <w:jc w:val="center"/>
        <w:rPr>
          <w:rFonts w:ascii="Arial" w:eastAsia="Arial" w:hAnsi="Arial" w:cs="Arial"/>
          <w:sz w:val="22"/>
          <w:szCs w:val="22"/>
        </w:rPr>
        <w:sectPr w:rsidR="000979D7" w:rsidSect="000A1693">
          <w:footerReference w:type="default" r:id="rId11"/>
          <w:pgSz w:w="12240" w:h="15840"/>
          <w:pgMar w:top="1480" w:right="1720" w:bottom="280" w:left="1720" w:header="0" w:footer="984" w:gutter="0"/>
          <w:pgNumType w:fmt="lowerRoman" w:start="1"/>
          <w:cols w:space="720"/>
        </w:sectPr>
      </w:pPr>
      <w:r>
        <w:rPr>
          <w:rFonts w:ascii="Arial" w:eastAsia="Arial" w:hAnsi="Arial" w:cs="Arial"/>
          <w:b/>
          <w:sz w:val="22"/>
          <w:szCs w:val="22"/>
        </w:rPr>
        <w:t>DR. A.P.J. ABDUL KALAM TECHNICAL UNIVERSITY, U.P., LUCKNOW (Formerly UPTU)</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before="18" w:line="220" w:lineRule="exact"/>
        <w:rPr>
          <w:sz w:val="22"/>
          <w:szCs w:val="22"/>
        </w:rPr>
      </w:pPr>
    </w:p>
    <w:p w:rsidR="000979D7" w:rsidRDefault="00341990">
      <w:pPr>
        <w:spacing w:before="14"/>
        <w:ind w:left="2447"/>
        <w:rPr>
          <w:rFonts w:ascii="Arial" w:eastAsia="Arial" w:hAnsi="Arial" w:cs="Arial"/>
          <w:sz w:val="36"/>
          <w:szCs w:val="36"/>
        </w:rPr>
      </w:pPr>
      <w:r>
        <w:rPr>
          <w:rFonts w:ascii="Arial" w:eastAsia="Arial" w:hAnsi="Arial" w:cs="Arial"/>
          <w:b/>
          <w:sz w:val="36"/>
          <w:szCs w:val="36"/>
        </w:rPr>
        <w:t>STUDENT’S DECLARATION</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rsidP="000A1AEC">
      <w:pPr>
        <w:spacing w:before="10" w:line="360" w:lineRule="auto"/>
        <w:rPr>
          <w:sz w:val="22"/>
          <w:szCs w:val="22"/>
        </w:rPr>
      </w:pPr>
    </w:p>
    <w:p w:rsidR="000979D7" w:rsidRDefault="000A1AEC" w:rsidP="000A1AEC">
      <w:pPr>
        <w:spacing w:line="360" w:lineRule="auto"/>
        <w:ind w:left="265" w:right="64"/>
        <w:jc w:val="both"/>
        <w:rPr>
          <w:rFonts w:ascii="Arial" w:eastAsia="Arial" w:hAnsi="Arial" w:cs="Arial"/>
          <w:sz w:val="24"/>
          <w:szCs w:val="24"/>
        </w:rPr>
      </w:pPr>
      <w:r>
        <w:rPr>
          <w:rFonts w:ascii="Arial" w:eastAsia="Arial" w:hAnsi="Arial" w:cs="Arial"/>
          <w:sz w:val="24"/>
          <w:szCs w:val="24"/>
        </w:rPr>
        <w:t xml:space="preserve">I </w:t>
      </w:r>
      <w:r w:rsidR="00341990">
        <w:rPr>
          <w:rFonts w:ascii="Arial" w:eastAsia="Arial" w:hAnsi="Arial" w:cs="Arial"/>
          <w:sz w:val="24"/>
          <w:szCs w:val="24"/>
        </w:rPr>
        <w:t xml:space="preserve"> hereby   declare   that   the   work   being   presented   in   this   report   entitled “</w:t>
      </w:r>
      <w:r>
        <w:rPr>
          <w:rFonts w:ascii="Arial" w:eastAsia="Arial" w:hAnsi="Arial" w:cs="Arial"/>
          <w:sz w:val="28"/>
          <w:szCs w:val="28"/>
        </w:rPr>
        <w:t>JUMBLE JUGGLE</w:t>
      </w:r>
      <w:r>
        <w:rPr>
          <w:rFonts w:ascii="Arial" w:eastAsia="Arial" w:hAnsi="Arial" w:cs="Arial"/>
          <w:sz w:val="24"/>
          <w:szCs w:val="24"/>
        </w:rPr>
        <w:t xml:space="preserve">”  </w:t>
      </w:r>
      <w:r w:rsidR="00341990">
        <w:rPr>
          <w:rFonts w:ascii="Arial" w:eastAsia="Arial" w:hAnsi="Arial" w:cs="Arial"/>
          <w:sz w:val="24"/>
          <w:szCs w:val="24"/>
        </w:rPr>
        <w:t>is  an  authent</w:t>
      </w:r>
      <w:r>
        <w:rPr>
          <w:rFonts w:ascii="Arial" w:eastAsia="Arial" w:hAnsi="Arial" w:cs="Arial"/>
          <w:sz w:val="24"/>
          <w:szCs w:val="24"/>
        </w:rPr>
        <w:t xml:space="preserve">ic  record  of  my  </w:t>
      </w:r>
      <w:r w:rsidR="00341990">
        <w:rPr>
          <w:rFonts w:ascii="Arial" w:eastAsia="Arial" w:hAnsi="Arial" w:cs="Arial"/>
          <w:sz w:val="24"/>
          <w:szCs w:val="24"/>
        </w:rPr>
        <w:t xml:space="preserve">work     carried     out     under     the     supervision     of    </w:t>
      </w:r>
      <w:r w:rsidR="00341990">
        <w:rPr>
          <w:rFonts w:ascii="Arial" w:eastAsia="Arial" w:hAnsi="Arial" w:cs="Arial"/>
          <w:sz w:val="28"/>
          <w:szCs w:val="28"/>
        </w:rPr>
        <w:t xml:space="preserve">Mr. </w:t>
      </w:r>
      <w:r>
        <w:rPr>
          <w:rFonts w:ascii="Arial" w:eastAsia="Arial" w:hAnsi="Arial" w:cs="Arial"/>
          <w:sz w:val="28"/>
          <w:szCs w:val="28"/>
        </w:rPr>
        <w:t xml:space="preserve"> </w:t>
      </w:r>
      <w:proofErr w:type="gramStart"/>
      <w:r>
        <w:rPr>
          <w:rFonts w:ascii="Arial" w:eastAsia="Arial" w:hAnsi="Arial" w:cs="Arial"/>
          <w:sz w:val="28"/>
          <w:szCs w:val="28"/>
        </w:rPr>
        <w:t>“GOPAL GUPTA”.</w:t>
      </w:r>
      <w:proofErr w:type="gramEnd"/>
    </w:p>
    <w:p w:rsidR="000979D7" w:rsidRDefault="00341990" w:rsidP="000A1AEC">
      <w:pPr>
        <w:spacing w:before="6" w:line="360" w:lineRule="auto"/>
        <w:ind w:left="265" w:right="82"/>
        <w:jc w:val="both"/>
        <w:rPr>
          <w:rFonts w:ascii="Arial" w:eastAsia="Arial" w:hAnsi="Arial" w:cs="Arial"/>
          <w:sz w:val="24"/>
          <w:szCs w:val="24"/>
        </w:rPr>
      </w:pPr>
      <w:r>
        <w:rPr>
          <w:rFonts w:ascii="Arial" w:eastAsia="Arial" w:hAnsi="Arial" w:cs="Arial"/>
          <w:sz w:val="24"/>
          <w:szCs w:val="24"/>
        </w:rPr>
        <w:t>The  matter  embodied  in  this  report  has  not</w:t>
      </w:r>
      <w:r w:rsidR="000A1AEC">
        <w:rPr>
          <w:rFonts w:ascii="Arial" w:eastAsia="Arial" w:hAnsi="Arial" w:cs="Arial"/>
          <w:sz w:val="24"/>
          <w:szCs w:val="24"/>
        </w:rPr>
        <w:t xml:space="preserve">  been  submitted  by  me</w:t>
      </w:r>
      <w:r>
        <w:rPr>
          <w:rFonts w:ascii="Arial" w:eastAsia="Arial" w:hAnsi="Arial" w:cs="Arial"/>
          <w:sz w:val="24"/>
          <w:szCs w:val="24"/>
        </w:rPr>
        <w:t xml:space="preserve">  for the</w:t>
      </w:r>
      <w:r w:rsidR="000A1AEC">
        <w:rPr>
          <w:rFonts w:ascii="Arial" w:eastAsia="Arial" w:hAnsi="Arial" w:cs="Arial"/>
          <w:sz w:val="24"/>
          <w:szCs w:val="24"/>
        </w:rPr>
        <w:t xml:space="preserve"> award of any other degree. </w:t>
      </w:r>
    </w:p>
    <w:p w:rsidR="000979D7" w:rsidRDefault="000979D7">
      <w:pPr>
        <w:spacing w:before="5" w:line="160" w:lineRule="exact"/>
        <w:rPr>
          <w:sz w:val="17"/>
          <w:szCs w:val="17"/>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A1AEC" w:rsidRDefault="00341990" w:rsidP="000A1AEC">
      <w:pPr>
        <w:tabs>
          <w:tab w:val="left" w:pos="8640"/>
        </w:tabs>
        <w:spacing w:line="389" w:lineRule="auto"/>
        <w:ind w:left="5306" w:right="320" w:hanging="5041"/>
        <w:rPr>
          <w:rFonts w:ascii="Arial" w:eastAsia="Arial" w:hAnsi="Arial" w:cs="Arial"/>
          <w:b/>
          <w:sz w:val="28"/>
          <w:szCs w:val="28"/>
        </w:rPr>
      </w:pPr>
      <w:r>
        <w:rPr>
          <w:rFonts w:ascii="Arial" w:eastAsia="Arial" w:hAnsi="Arial" w:cs="Arial"/>
          <w:b/>
          <w:sz w:val="28"/>
          <w:szCs w:val="28"/>
        </w:rPr>
        <w:t xml:space="preserve">Dated:                                                      </w:t>
      </w:r>
      <w:r w:rsidR="000A1AEC">
        <w:rPr>
          <w:rFonts w:ascii="Arial" w:eastAsia="Arial" w:hAnsi="Arial" w:cs="Arial"/>
          <w:b/>
          <w:sz w:val="28"/>
          <w:szCs w:val="28"/>
        </w:rPr>
        <w:t>Signature of students</w:t>
      </w:r>
    </w:p>
    <w:p w:rsidR="000A1AEC" w:rsidRDefault="000A1AEC" w:rsidP="000A1AEC">
      <w:pPr>
        <w:tabs>
          <w:tab w:val="left" w:pos="8640"/>
        </w:tabs>
        <w:spacing w:line="389" w:lineRule="auto"/>
        <w:ind w:left="5306" w:right="320" w:hanging="5041"/>
        <w:jc w:val="center"/>
        <w:rPr>
          <w:rFonts w:ascii="Arial" w:eastAsia="Arial" w:hAnsi="Arial" w:cs="Arial"/>
          <w:b/>
          <w:sz w:val="28"/>
          <w:szCs w:val="28"/>
        </w:rPr>
      </w:pPr>
      <w:r>
        <w:rPr>
          <w:rFonts w:ascii="Arial" w:eastAsia="Arial" w:hAnsi="Arial" w:cs="Arial"/>
          <w:b/>
          <w:sz w:val="28"/>
          <w:szCs w:val="28"/>
        </w:rPr>
        <w:t xml:space="preserve">                                                    (</w:t>
      </w:r>
      <w:proofErr w:type="spellStart"/>
      <w:r>
        <w:rPr>
          <w:rFonts w:ascii="Arial" w:eastAsia="Arial" w:hAnsi="Arial" w:cs="Arial"/>
          <w:b/>
          <w:sz w:val="28"/>
          <w:szCs w:val="28"/>
        </w:rPr>
        <w:t>Rajat</w:t>
      </w:r>
      <w:proofErr w:type="spellEnd"/>
      <w:r>
        <w:rPr>
          <w:rFonts w:ascii="Arial" w:eastAsia="Arial" w:hAnsi="Arial" w:cs="Arial"/>
          <w:b/>
          <w:sz w:val="28"/>
          <w:szCs w:val="28"/>
        </w:rPr>
        <w:t xml:space="preserve"> </w:t>
      </w:r>
      <w:proofErr w:type="spellStart"/>
      <w:r>
        <w:rPr>
          <w:rFonts w:ascii="Arial" w:eastAsia="Arial" w:hAnsi="Arial" w:cs="Arial"/>
          <w:b/>
          <w:sz w:val="28"/>
          <w:szCs w:val="28"/>
        </w:rPr>
        <w:t>Shrivastava</w:t>
      </w:r>
      <w:proofErr w:type="spellEnd"/>
      <w:r w:rsidR="00341990">
        <w:rPr>
          <w:rFonts w:ascii="Arial" w:eastAsia="Arial" w:hAnsi="Arial" w:cs="Arial"/>
          <w:b/>
          <w:sz w:val="28"/>
          <w:szCs w:val="28"/>
        </w:rPr>
        <w:t xml:space="preserve">) </w:t>
      </w:r>
    </w:p>
    <w:p w:rsidR="000979D7" w:rsidRDefault="000A1AEC" w:rsidP="000A1AEC">
      <w:pPr>
        <w:tabs>
          <w:tab w:val="center" w:pos="4722"/>
          <w:tab w:val="left" w:pos="6435"/>
          <w:tab w:val="left" w:pos="6645"/>
          <w:tab w:val="left" w:pos="8640"/>
        </w:tabs>
        <w:spacing w:line="389" w:lineRule="auto"/>
        <w:ind w:left="5306" w:right="320" w:hanging="5041"/>
        <w:rPr>
          <w:rFonts w:ascii="Arial" w:eastAsia="Arial" w:hAnsi="Arial" w:cs="Arial"/>
          <w:sz w:val="28"/>
          <w:szCs w:val="28"/>
        </w:rPr>
      </w:pPr>
      <w:r>
        <w:rPr>
          <w:rFonts w:ascii="Arial" w:eastAsia="Arial" w:hAnsi="Arial" w:cs="Arial"/>
          <w:b/>
          <w:sz w:val="28"/>
          <w:szCs w:val="28"/>
        </w:rPr>
        <w:tab/>
      </w:r>
      <w:r>
        <w:rPr>
          <w:rFonts w:ascii="Arial" w:eastAsia="Arial" w:hAnsi="Arial" w:cs="Arial"/>
          <w:b/>
          <w:sz w:val="28"/>
          <w:szCs w:val="28"/>
        </w:rPr>
        <w:tab/>
        <w:t xml:space="preserve">    </w:t>
      </w:r>
      <w:proofErr w:type="spellStart"/>
      <w:r>
        <w:rPr>
          <w:rFonts w:ascii="Arial" w:eastAsia="Arial" w:hAnsi="Arial" w:cs="Arial"/>
          <w:b/>
          <w:sz w:val="28"/>
          <w:szCs w:val="28"/>
        </w:rPr>
        <w:t>Department</w:t>
      </w:r>
      <w:proofErr w:type="gramStart"/>
      <w:r>
        <w:rPr>
          <w:rFonts w:ascii="Arial" w:eastAsia="Arial" w:hAnsi="Arial" w:cs="Arial"/>
          <w:b/>
          <w:sz w:val="28"/>
          <w:szCs w:val="28"/>
        </w:rPr>
        <w:t>:CSE</w:t>
      </w:r>
      <w:proofErr w:type="spellEnd"/>
      <w:proofErr w:type="gramEnd"/>
    </w:p>
    <w:p w:rsidR="000979D7" w:rsidRDefault="000979D7">
      <w:pPr>
        <w:spacing w:line="200" w:lineRule="exact"/>
      </w:pPr>
    </w:p>
    <w:p w:rsidR="000979D7" w:rsidRDefault="000979D7">
      <w:pPr>
        <w:spacing w:line="200" w:lineRule="exact"/>
      </w:pPr>
    </w:p>
    <w:p w:rsidR="000979D7" w:rsidRDefault="000979D7">
      <w:pPr>
        <w:spacing w:before="8" w:line="200" w:lineRule="exact"/>
      </w:pPr>
    </w:p>
    <w:p w:rsidR="000979D7" w:rsidRDefault="00341990">
      <w:pPr>
        <w:spacing w:line="360" w:lineRule="auto"/>
        <w:ind w:left="265" w:right="501"/>
        <w:rPr>
          <w:rFonts w:ascii="Arial" w:eastAsia="Arial" w:hAnsi="Arial" w:cs="Arial"/>
          <w:sz w:val="24"/>
          <w:szCs w:val="24"/>
        </w:rPr>
      </w:pPr>
      <w:r>
        <w:rPr>
          <w:rFonts w:ascii="Arial" w:eastAsia="Arial" w:hAnsi="Arial" w:cs="Arial"/>
          <w:sz w:val="24"/>
          <w:szCs w:val="24"/>
        </w:rPr>
        <w:t>This is to certify that the above statement made by the candidates is correct to the best of my knowledge.</w:t>
      </w: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Pr="00D223AA" w:rsidRDefault="00D223AA">
      <w:pPr>
        <w:spacing w:line="200" w:lineRule="exact"/>
        <w:rPr>
          <w:sz w:val="24"/>
        </w:rPr>
      </w:pPr>
      <w:r>
        <w:rPr>
          <w:sz w:val="24"/>
        </w:rPr>
        <w:t>¯</w:t>
      </w:r>
    </w:p>
    <w:p w:rsidR="000979D7" w:rsidRDefault="000979D7">
      <w:pPr>
        <w:spacing w:line="200" w:lineRule="exact"/>
      </w:pPr>
    </w:p>
    <w:p w:rsidR="000979D7" w:rsidRDefault="000979D7">
      <w:pPr>
        <w:spacing w:before="4" w:line="280" w:lineRule="exact"/>
        <w:rPr>
          <w:sz w:val="28"/>
          <w:szCs w:val="28"/>
        </w:rPr>
      </w:pPr>
    </w:p>
    <w:p w:rsidR="000979D7" w:rsidRDefault="00341990">
      <w:pPr>
        <w:ind w:right="112"/>
        <w:jc w:val="right"/>
        <w:rPr>
          <w:rFonts w:ascii="Arial" w:eastAsia="Arial" w:hAnsi="Arial" w:cs="Arial"/>
          <w:sz w:val="24"/>
          <w:szCs w:val="24"/>
        </w:rPr>
        <w:sectPr w:rsidR="000979D7" w:rsidSect="000A1693">
          <w:pgSz w:w="12240" w:h="15840"/>
          <w:pgMar w:top="1480" w:right="1020" w:bottom="280" w:left="1720" w:header="0" w:footer="984" w:gutter="0"/>
          <w:pgNumType w:fmt="lowerRoman" w:start="2"/>
          <w:cols w:space="720"/>
        </w:sectPr>
      </w:pPr>
      <w:r>
        <w:rPr>
          <w:rFonts w:ascii="Arial" w:eastAsia="Arial" w:hAnsi="Arial" w:cs="Arial"/>
          <w:b/>
          <w:sz w:val="24"/>
          <w:szCs w:val="24"/>
        </w:rPr>
        <w:t>Signature of Supervisor</w:t>
      </w:r>
    </w:p>
    <w:p w:rsidR="000979D7" w:rsidRDefault="000979D7">
      <w:pPr>
        <w:spacing w:line="200" w:lineRule="exact"/>
      </w:pPr>
    </w:p>
    <w:p w:rsidR="000979D7" w:rsidRDefault="000979D7">
      <w:pPr>
        <w:spacing w:before="5" w:line="280" w:lineRule="exact"/>
        <w:rPr>
          <w:sz w:val="28"/>
          <w:szCs w:val="28"/>
        </w:rPr>
      </w:pPr>
    </w:p>
    <w:p w:rsidR="000979D7" w:rsidRDefault="00341990">
      <w:pPr>
        <w:spacing w:before="14"/>
        <w:ind w:left="3052"/>
        <w:rPr>
          <w:rFonts w:ascii="Arial" w:eastAsia="Arial" w:hAnsi="Arial" w:cs="Arial"/>
          <w:sz w:val="22"/>
          <w:szCs w:val="22"/>
        </w:rPr>
      </w:pPr>
      <w:r>
        <w:rPr>
          <w:rFonts w:ascii="Arial" w:eastAsia="Arial" w:hAnsi="Arial" w:cs="Arial"/>
          <w:b/>
          <w:sz w:val="36"/>
          <w:szCs w:val="36"/>
        </w:rPr>
        <w:t xml:space="preserve">TABLE OF CONTENTS            </w:t>
      </w:r>
      <w:r>
        <w:rPr>
          <w:rFonts w:ascii="Arial" w:eastAsia="Arial" w:hAnsi="Arial" w:cs="Arial"/>
          <w:sz w:val="22"/>
          <w:szCs w:val="22"/>
        </w:rPr>
        <w:t>Page</w:t>
      </w:r>
    </w:p>
    <w:p w:rsidR="000979D7" w:rsidRDefault="000979D7" w:rsidP="001A2224">
      <w:pPr>
        <w:spacing w:before="9" w:line="100" w:lineRule="exact"/>
        <w:jc w:val="both"/>
        <w:rPr>
          <w:sz w:val="10"/>
          <w:szCs w:val="10"/>
        </w:rPr>
      </w:pPr>
    </w:p>
    <w:p w:rsidR="000979D7" w:rsidRDefault="000979D7" w:rsidP="001A2224">
      <w:pPr>
        <w:spacing w:line="200" w:lineRule="exact"/>
        <w:jc w:val="both"/>
      </w:pPr>
    </w:p>
    <w:p w:rsidR="000979D7" w:rsidRDefault="000979D7" w:rsidP="001A2224">
      <w:pPr>
        <w:spacing w:line="200" w:lineRule="exact"/>
        <w:jc w:val="both"/>
      </w:pPr>
    </w:p>
    <w:p w:rsidR="000979D7" w:rsidRDefault="00341990" w:rsidP="001A2224">
      <w:pPr>
        <w:spacing w:line="352" w:lineRule="auto"/>
        <w:ind w:left="875" w:right="62" w:hanging="46"/>
        <w:jc w:val="both"/>
        <w:rPr>
          <w:rFonts w:ascii="Arial" w:eastAsia="Arial" w:hAnsi="Arial" w:cs="Arial"/>
          <w:sz w:val="22"/>
          <w:szCs w:val="22"/>
        </w:rPr>
      </w:pPr>
      <w:proofErr w:type="gramStart"/>
      <w:r>
        <w:rPr>
          <w:rFonts w:ascii="Arial" w:eastAsia="Arial" w:hAnsi="Arial" w:cs="Arial"/>
          <w:sz w:val="22"/>
          <w:szCs w:val="22"/>
        </w:rPr>
        <w:t>DECLARATION ...................................................................................................</w:t>
      </w:r>
      <w:proofErr w:type="gramEnd"/>
      <w:r>
        <w:rPr>
          <w:rFonts w:ascii="Arial" w:eastAsia="Arial" w:hAnsi="Arial" w:cs="Arial"/>
          <w:sz w:val="22"/>
          <w:szCs w:val="22"/>
        </w:rPr>
        <w:t xml:space="preserve"> CHAPTER 1                                                                                                              1</w:t>
      </w:r>
    </w:p>
    <w:p w:rsidR="000979D7" w:rsidRDefault="00341990" w:rsidP="001A2224">
      <w:pPr>
        <w:spacing w:before="6"/>
        <w:ind w:left="985"/>
        <w:jc w:val="both"/>
        <w:rPr>
          <w:rFonts w:ascii="Arial" w:eastAsia="Arial" w:hAnsi="Arial" w:cs="Arial"/>
          <w:sz w:val="22"/>
          <w:szCs w:val="22"/>
        </w:rPr>
      </w:pPr>
      <w:r>
        <w:rPr>
          <w:rFonts w:ascii="Arial" w:eastAsia="Arial" w:hAnsi="Arial" w:cs="Arial"/>
          <w:sz w:val="22"/>
          <w:szCs w:val="22"/>
        </w:rPr>
        <w:t>1.1.      Problem Introduction</w:t>
      </w:r>
    </w:p>
    <w:p w:rsidR="000979D7" w:rsidRDefault="000979D7" w:rsidP="001A2224">
      <w:pPr>
        <w:spacing w:before="17" w:line="220" w:lineRule="exact"/>
        <w:jc w:val="both"/>
        <w:rPr>
          <w:sz w:val="22"/>
          <w:szCs w:val="22"/>
        </w:rPr>
      </w:pPr>
    </w:p>
    <w:p w:rsidR="000979D7" w:rsidRDefault="00341990" w:rsidP="001A2224">
      <w:pPr>
        <w:ind w:left="1706"/>
        <w:jc w:val="both"/>
        <w:rPr>
          <w:rFonts w:ascii="Arial" w:eastAsia="Arial" w:hAnsi="Arial" w:cs="Arial"/>
          <w:sz w:val="22"/>
          <w:szCs w:val="22"/>
        </w:rPr>
      </w:pPr>
      <w:r>
        <w:rPr>
          <w:rFonts w:ascii="Arial" w:eastAsia="Arial" w:hAnsi="Arial" w:cs="Arial"/>
          <w:sz w:val="22"/>
          <w:szCs w:val="22"/>
        </w:rPr>
        <w:t>1.1.1.   Motivation …………………………………………………………...    2</w:t>
      </w:r>
    </w:p>
    <w:p w:rsidR="000979D7" w:rsidRDefault="000979D7" w:rsidP="001A2224">
      <w:pPr>
        <w:spacing w:before="19" w:line="220" w:lineRule="exact"/>
        <w:jc w:val="both"/>
        <w:rPr>
          <w:sz w:val="22"/>
          <w:szCs w:val="22"/>
        </w:rPr>
      </w:pPr>
    </w:p>
    <w:p w:rsidR="000979D7" w:rsidRDefault="00341990" w:rsidP="001A2224">
      <w:pPr>
        <w:ind w:left="1706"/>
        <w:jc w:val="both"/>
        <w:rPr>
          <w:rFonts w:ascii="Arial" w:eastAsia="Arial" w:hAnsi="Arial" w:cs="Arial"/>
          <w:sz w:val="22"/>
          <w:szCs w:val="22"/>
        </w:rPr>
      </w:pPr>
      <w:r>
        <w:rPr>
          <w:rFonts w:ascii="Arial" w:eastAsia="Arial" w:hAnsi="Arial" w:cs="Arial"/>
          <w:sz w:val="22"/>
          <w:szCs w:val="22"/>
        </w:rPr>
        <w:t>1.1.2.   Project Objective ……………………………………………………   2</w:t>
      </w:r>
    </w:p>
    <w:p w:rsidR="000979D7" w:rsidRDefault="000979D7" w:rsidP="001A2224">
      <w:pPr>
        <w:spacing w:before="17" w:line="220" w:lineRule="exact"/>
        <w:jc w:val="both"/>
        <w:rPr>
          <w:sz w:val="22"/>
          <w:szCs w:val="22"/>
        </w:rPr>
      </w:pPr>
    </w:p>
    <w:p w:rsidR="000979D7" w:rsidRDefault="00341990" w:rsidP="001A2224">
      <w:pPr>
        <w:ind w:left="1706"/>
        <w:jc w:val="both"/>
        <w:rPr>
          <w:rFonts w:ascii="Arial" w:eastAsia="Arial" w:hAnsi="Arial" w:cs="Arial"/>
          <w:sz w:val="22"/>
          <w:szCs w:val="22"/>
        </w:rPr>
      </w:pPr>
      <w:r>
        <w:rPr>
          <w:rFonts w:ascii="Arial" w:eastAsia="Arial" w:hAnsi="Arial" w:cs="Arial"/>
          <w:sz w:val="22"/>
          <w:szCs w:val="22"/>
        </w:rPr>
        <w:t>1.1.3    Scope of the Project ………………………………………………..   2</w:t>
      </w:r>
    </w:p>
    <w:p w:rsidR="000979D7" w:rsidRDefault="000979D7" w:rsidP="001A2224">
      <w:pPr>
        <w:spacing w:before="19" w:line="220" w:lineRule="exact"/>
        <w:jc w:val="both"/>
        <w:rPr>
          <w:sz w:val="22"/>
          <w:szCs w:val="22"/>
        </w:rPr>
      </w:pPr>
    </w:p>
    <w:p w:rsidR="000979D7" w:rsidRDefault="00341990" w:rsidP="001A2224">
      <w:pPr>
        <w:ind w:left="985"/>
        <w:jc w:val="both"/>
        <w:rPr>
          <w:rFonts w:ascii="Arial" w:eastAsia="Arial" w:hAnsi="Arial" w:cs="Arial"/>
          <w:sz w:val="22"/>
          <w:szCs w:val="22"/>
        </w:rPr>
      </w:pPr>
      <w:r>
        <w:rPr>
          <w:rFonts w:ascii="Arial" w:eastAsia="Arial" w:hAnsi="Arial" w:cs="Arial"/>
          <w:sz w:val="22"/>
          <w:szCs w:val="22"/>
        </w:rPr>
        <w:t>1.2       Introduction to Technologies</w:t>
      </w:r>
    </w:p>
    <w:p w:rsidR="000979D7" w:rsidRDefault="000979D7" w:rsidP="001A2224">
      <w:pPr>
        <w:spacing w:before="19" w:line="220" w:lineRule="exact"/>
        <w:jc w:val="both"/>
        <w:rPr>
          <w:sz w:val="22"/>
          <w:szCs w:val="22"/>
        </w:rPr>
      </w:pPr>
    </w:p>
    <w:p w:rsidR="000979D7" w:rsidRDefault="00341990" w:rsidP="001A2224">
      <w:pPr>
        <w:ind w:left="1706"/>
        <w:jc w:val="both"/>
        <w:rPr>
          <w:rFonts w:ascii="Arial" w:eastAsia="Arial" w:hAnsi="Arial" w:cs="Arial"/>
          <w:sz w:val="22"/>
          <w:szCs w:val="22"/>
        </w:rPr>
      </w:pPr>
      <w:r>
        <w:rPr>
          <w:rFonts w:ascii="Arial" w:eastAsia="Arial" w:hAnsi="Arial" w:cs="Arial"/>
          <w:sz w:val="22"/>
          <w:szCs w:val="22"/>
        </w:rPr>
        <w:t>1.2.1.   Language …………………………………………………………      3</w:t>
      </w:r>
    </w:p>
    <w:p w:rsidR="000979D7" w:rsidRDefault="000979D7" w:rsidP="001A2224">
      <w:pPr>
        <w:spacing w:before="17" w:line="220" w:lineRule="exact"/>
        <w:jc w:val="both"/>
        <w:rPr>
          <w:sz w:val="22"/>
          <w:szCs w:val="22"/>
        </w:rPr>
      </w:pPr>
    </w:p>
    <w:p w:rsidR="000979D7" w:rsidRDefault="00341990" w:rsidP="001A2224">
      <w:pPr>
        <w:ind w:left="1706"/>
        <w:jc w:val="both"/>
        <w:rPr>
          <w:rFonts w:ascii="Arial" w:eastAsia="Arial" w:hAnsi="Arial" w:cs="Arial"/>
          <w:sz w:val="22"/>
          <w:szCs w:val="22"/>
        </w:rPr>
      </w:pPr>
      <w:r>
        <w:rPr>
          <w:rFonts w:ascii="Arial" w:eastAsia="Arial" w:hAnsi="Arial" w:cs="Arial"/>
          <w:sz w:val="22"/>
          <w:szCs w:val="22"/>
        </w:rPr>
        <w:t>1.2.2.   Library / In-built function / package / modules …………………   .4</w:t>
      </w:r>
    </w:p>
    <w:p w:rsidR="000979D7" w:rsidRDefault="000979D7" w:rsidP="001A2224">
      <w:pPr>
        <w:spacing w:before="19" w:line="220" w:lineRule="exact"/>
        <w:jc w:val="both"/>
        <w:rPr>
          <w:sz w:val="22"/>
          <w:szCs w:val="22"/>
        </w:rPr>
      </w:pPr>
    </w:p>
    <w:p w:rsidR="000979D7" w:rsidRDefault="00341990" w:rsidP="001A2224">
      <w:pPr>
        <w:ind w:left="1706"/>
        <w:jc w:val="both"/>
        <w:rPr>
          <w:rFonts w:ascii="Arial" w:eastAsia="Arial" w:hAnsi="Arial" w:cs="Arial"/>
          <w:sz w:val="22"/>
          <w:szCs w:val="22"/>
        </w:rPr>
      </w:pPr>
      <w:r>
        <w:rPr>
          <w:rFonts w:ascii="Arial" w:eastAsia="Arial" w:hAnsi="Arial" w:cs="Arial"/>
          <w:sz w:val="22"/>
          <w:szCs w:val="22"/>
        </w:rPr>
        <w:t xml:space="preserve">1.2.3.   Hardware </w:t>
      </w:r>
      <w:proofErr w:type="gramStart"/>
      <w:r>
        <w:rPr>
          <w:rFonts w:ascii="Arial" w:eastAsia="Arial" w:hAnsi="Arial" w:cs="Arial"/>
          <w:sz w:val="22"/>
          <w:szCs w:val="22"/>
        </w:rPr>
        <w:t>Requirement  …</w:t>
      </w:r>
      <w:proofErr w:type="gramEnd"/>
      <w:r>
        <w:rPr>
          <w:rFonts w:ascii="Arial" w:eastAsia="Arial" w:hAnsi="Arial" w:cs="Arial"/>
          <w:sz w:val="22"/>
          <w:szCs w:val="22"/>
        </w:rPr>
        <w:t>………………………………………….5</w:t>
      </w:r>
    </w:p>
    <w:p w:rsidR="000979D7" w:rsidRDefault="000979D7" w:rsidP="001A2224">
      <w:pPr>
        <w:spacing w:before="17" w:line="220" w:lineRule="exact"/>
        <w:jc w:val="both"/>
        <w:rPr>
          <w:sz w:val="22"/>
          <w:szCs w:val="22"/>
        </w:rPr>
      </w:pPr>
    </w:p>
    <w:p w:rsidR="000979D7" w:rsidRDefault="00341990" w:rsidP="001A2224">
      <w:pPr>
        <w:ind w:left="1706"/>
        <w:jc w:val="both"/>
        <w:rPr>
          <w:rFonts w:ascii="Arial" w:eastAsia="Arial" w:hAnsi="Arial" w:cs="Arial"/>
          <w:sz w:val="22"/>
          <w:szCs w:val="22"/>
        </w:rPr>
      </w:pPr>
      <w:r>
        <w:rPr>
          <w:rFonts w:ascii="Arial" w:eastAsia="Arial" w:hAnsi="Arial" w:cs="Arial"/>
          <w:sz w:val="22"/>
          <w:szCs w:val="22"/>
        </w:rPr>
        <w:t>1.2.4.   Software Requirement ……………………………………………   5</w:t>
      </w:r>
    </w:p>
    <w:p w:rsidR="000979D7" w:rsidRDefault="000979D7" w:rsidP="001A2224">
      <w:pPr>
        <w:spacing w:before="19" w:line="220" w:lineRule="exact"/>
        <w:jc w:val="both"/>
        <w:rPr>
          <w:sz w:val="22"/>
          <w:szCs w:val="22"/>
        </w:rPr>
      </w:pPr>
    </w:p>
    <w:p w:rsidR="000979D7" w:rsidRDefault="00341990" w:rsidP="001A2224">
      <w:pPr>
        <w:ind w:left="1706"/>
        <w:jc w:val="both"/>
        <w:rPr>
          <w:rFonts w:ascii="Arial" w:eastAsia="Arial" w:hAnsi="Arial" w:cs="Arial"/>
          <w:sz w:val="22"/>
          <w:szCs w:val="22"/>
        </w:rPr>
      </w:pPr>
      <w:r>
        <w:rPr>
          <w:rFonts w:ascii="Arial" w:eastAsia="Arial" w:hAnsi="Arial" w:cs="Arial"/>
          <w:sz w:val="22"/>
          <w:szCs w:val="22"/>
        </w:rPr>
        <w:t>1.2.5.   IDE …………………………………………………………………</w:t>
      </w:r>
      <w:proofErr w:type="gramStart"/>
      <w:r>
        <w:rPr>
          <w:rFonts w:ascii="Arial" w:eastAsia="Arial" w:hAnsi="Arial" w:cs="Arial"/>
          <w:sz w:val="22"/>
          <w:szCs w:val="22"/>
        </w:rPr>
        <w:t>.  6</w:t>
      </w:r>
      <w:proofErr w:type="gramEnd"/>
    </w:p>
    <w:p w:rsidR="000979D7" w:rsidRDefault="000979D7" w:rsidP="001A2224">
      <w:pPr>
        <w:spacing w:before="17" w:line="220" w:lineRule="exact"/>
        <w:jc w:val="both"/>
        <w:rPr>
          <w:sz w:val="22"/>
          <w:szCs w:val="22"/>
        </w:rPr>
      </w:pPr>
    </w:p>
    <w:p w:rsidR="000979D7" w:rsidRDefault="00341990" w:rsidP="001A2224">
      <w:pPr>
        <w:ind w:left="930"/>
        <w:jc w:val="both"/>
        <w:rPr>
          <w:rFonts w:ascii="Arial" w:eastAsia="Arial" w:hAnsi="Arial" w:cs="Arial"/>
          <w:sz w:val="22"/>
          <w:szCs w:val="22"/>
        </w:rPr>
      </w:pPr>
      <w:r>
        <w:rPr>
          <w:rFonts w:ascii="Arial" w:eastAsia="Arial" w:hAnsi="Arial" w:cs="Arial"/>
          <w:sz w:val="22"/>
          <w:szCs w:val="22"/>
        </w:rPr>
        <w:t>CHAPTER 2</w:t>
      </w:r>
    </w:p>
    <w:p w:rsidR="000979D7" w:rsidRDefault="000979D7" w:rsidP="001A2224">
      <w:pPr>
        <w:spacing w:before="1" w:line="120" w:lineRule="exact"/>
        <w:jc w:val="both"/>
        <w:rPr>
          <w:sz w:val="12"/>
          <w:szCs w:val="12"/>
        </w:rPr>
      </w:pPr>
    </w:p>
    <w:p w:rsidR="000979D7" w:rsidRDefault="00341990" w:rsidP="001A2224">
      <w:pPr>
        <w:ind w:left="1189" w:right="321"/>
        <w:jc w:val="both"/>
        <w:rPr>
          <w:rFonts w:ascii="Arial" w:eastAsia="Arial" w:hAnsi="Arial" w:cs="Arial"/>
          <w:sz w:val="22"/>
          <w:szCs w:val="22"/>
        </w:rPr>
      </w:pPr>
      <w:r>
        <w:rPr>
          <w:rFonts w:ascii="Arial" w:eastAsia="Arial" w:hAnsi="Arial" w:cs="Arial"/>
          <w:sz w:val="22"/>
          <w:szCs w:val="22"/>
        </w:rPr>
        <w:t>2.1 Algorithm / Approach ……………………………………………………..     7</w:t>
      </w:r>
    </w:p>
    <w:p w:rsidR="000979D7" w:rsidRDefault="000979D7" w:rsidP="001A2224">
      <w:pPr>
        <w:spacing w:before="9" w:line="100" w:lineRule="exact"/>
        <w:jc w:val="both"/>
        <w:rPr>
          <w:sz w:val="11"/>
          <w:szCs w:val="11"/>
        </w:rPr>
      </w:pPr>
    </w:p>
    <w:p w:rsidR="000979D7" w:rsidRDefault="00341990" w:rsidP="001A2224">
      <w:pPr>
        <w:ind w:left="1225"/>
        <w:jc w:val="both"/>
        <w:rPr>
          <w:rFonts w:ascii="Arial" w:eastAsia="Arial" w:hAnsi="Arial" w:cs="Arial"/>
          <w:sz w:val="22"/>
          <w:szCs w:val="22"/>
        </w:rPr>
      </w:pPr>
      <w:r>
        <w:rPr>
          <w:rFonts w:ascii="Arial" w:eastAsia="Arial" w:hAnsi="Arial" w:cs="Arial"/>
          <w:sz w:val="22"/>
          <w:szCs w:val="22"/>
        </w:rPr>
        <w:t>2.2 Work Flow Diagram ……………………………………………………….    10</w:t>
      </w:r>
    </w:p>
    <w:p w:rsidR="000979D7" w:rsidRDefault="000979D7" w:rsidP="001A2224">
      <w:pPr>
        <w:spacing w:before="1" w:line="120" w:lineRule="exact"/>
        <w:jc w:val="both"/>
        <w:rPr>
          <w:sz w:val="12"/>
          <w:szCs w:val="12"/>
        </w:rPr>
      </w:pPr>
    </w:p>
    <w:p w:rsidR="000979D7" w:rsidRDefault="00341990" w:rsidP="001A2224">
      <w:pPr>
        <w:ind w:left="1189" w:right="326"/>
        <w:jc w:val="both"/>
        <w:rPr>
          <w:rFonts w:ascii="Arial" w:eastAsia="Arial" w:hAnsi="Arial" w:cs="Arial"/>
          <w:sz w:val="22"/>
          <w:szCs w:val="22"/>
        </w:rPr>
      </w:pPr>
      <w:r>
        <w:rPr>
          <w:rFonts w:ascii="Arial" w:eastAsia="Arial" w:hAnsi="Arial" w:cs="Arial"/>
          <w:sz w:val="22"/>
          <w:szCs w:val="22"/>
        </w:rPr>
        <w:t>2.3 Explain your Code ………………………………………………………</w:t>
      </w:r>
      <w:proofErr w:type="gramStart"/>
      <w:r>
        <w:rPr>
          <w:rFonts w:ascii="Arial" w:eastAsia="Arial" w:hAnsi="Arial" w:cs="Arial"/>
          <w:sz w:val="22"/>
          <w:szCs w:val="22"/>
        </w:rPr>
        <w:t>…  12</w:t>
      </w:r>
      <w:proofErr w:type="gramEnd"/>
    </w:p>
    <w:p w:rsidR="000979D7" w:rsidRDefault="000979D7" w:rsidP="001A2224">
      <w:pPr>
        <w:spacing w:before="9" w:line="100" w:lineRule="exact"/>
        <w:jc w:val="both"/>
        <w:rPr>
          <w:sz w:val="11"/>
          <w:szCs w:val="11"/>
        </w:rPr>
      </w:pPr>
    </w:p>
    <w:p w:rsidR="000979D7" w:rsidRDefault="00341990" w:rsidP="001A2224">
      <w:pPr>
        <w:ind w:left="990"/>
        <w:jc w:val="both"/>
        <w:rPr>
          <w:rFonts w:ascii="Arial" w:eastAsia="Arial" w:hAnsi="Arial" w:cs="Arial"/>
          <w:sz w:val="22"/>
          <w:szCs w:val="22"/>
        </w:rPr>
      </w:pPr>
      <w:proofErr w:type="gramStart"/>
      <w:r>
        <w:rPr>
          <w:rFonts w:ascii="Arial" w:eastAsia="Arial" w:hAnsi="Arial" w:cs="Arial"/>
          <w:sz w:val="22"/>
          <w:szCs w:val="22"/>
        </w:rPr>
        <w:t>CHAPTER  3</w:t>
      </w:r>
      <w:proofErr w:type="gramEnd"/>
    </w:p>
    <w:p w:rsidR="000979D7" w:rsidRDefault="000979D7" w:rsidP="001A2224">
      <w:pPr>
        <w:spacing w:before="9" w:line="100" w:lineRule="exact"/>
        <w:jc w:val="both"/>
        <w:rPr>
          <w:sz w:val="11"/>
          <w:szCs w:val="11"/>
        </w:rPr>
      </w:pPr>
    </w:p>
    <w:p w:rsidR="000979D7" w:rsidRDefault="00341990" w:rsidP="001A2224">
      <w:pPr>
        <w:ind w:left="1189" w:right="348"/>
        <w:jc w:val="both"/>
        <w:rPr>
          <w:rFonts w:ascii="Arial" w:eastAsia="Arial" w:hAnsi="Arial" w:cs="Arial"/>
          <w:sz w:val="22"/>
          <w:szCs w:val="22"/>
        </w:rPr>
      </w:pPr>
      <w:r>
        <w:rPr>
          <w:rFonts w:ascii="Arial" w:eastAsia="Arial" w:hAnsi="Arial" w:cs="Arial"/>
          <w:sz w:val="22"/>
          <w:szCs w:val="22"/>
        </w:rPr>
        <w:t xml:space="preserve">3.1 </w:t>
      </w:r>
      <w:proofErr w:type="gramStart"/>
      <w:r>
        <w:rPr>
          <w:rFonts w:ascii="Arial" w:eastAsia="Arial" w:hAnsi="Arial" w:cs="Arial"/>
          <w:sz w:val="22"/>
          <w:szCs w:val="22"/>
        </w:rPr>
        <w:t>Snapshots  /</w:t>
      </w:r>
      <w:proofErr w:type="gramEnd"/>
      <w:r>
        <w:rPr>
          <w:rFonts w:ascii="Arial" w:eastAsia="Arial" w:hAnsi="Arial" w:cs="Arial"/>
          <w:sz w:val="22"/>
          <w:szCs w:val="22"/>
        </w:rPr>
        <w:t xml:space="preserve"> Output of Interfaces …………………………………………18</w:t>
      </w:r>
    </w:p>
    <w:p w:rsidR="000979D7" w:rsidRDefault="000979D7" w:rsidP="001A2224">
      <w:pPr>
        <w:spacing w:before="1" w:line="120" w:lineRule="exact"/>
        <w:jc w:val="both"/>
        <w:rPr>
          <w:sz w:val="12"/>
          <w:szCs w:val="12"/>
        </w:rPr>
      </w:pPr>
    </w:p>
    <w:p w:rsidR="000979D7" w:rsidRDefault="00341990" w:rsidP="001A2224">
      <w:pPr>
        <w:ind w:left="990"/>
        <w:jc w:val="both"/>
        <w:rPr>
          <w:rFonts w:ascii="Arial" w:eastAsia="Arial" w:hAnsi="Arial" w:cs="Arial"/>
          <w:sz w:val="22"/>
          <w:szCs w:val="22"/>
        </w:rPr>
      </w:pPr>
      <w:r>
        <w:rPr>
          <w:rFonts w:ascii="Arial" w:eastAsia="Arial" w:hAnsi="Arial" w:cs="Arial"/>
          <w:sz w:val="22"/>
          <w:szCs w:val="22"/>
        </w:rPr>
        <w:t>CHAPTER 4   (CONCLUSIONS) .....................................................................25</w:t>
      </w:r>
    </w:p>
    <w:p w:rsidR="000979D7" w:rsidRDefault="000979D7" w:rsidP="001A2224">
      <w:pPr>
        <w:spacing w:line="200" w:lineRule="exact"/>
        <w:jc w:val="both"/>
      </w:pPr>
    </w:p>
    <w:p w:rsidR="000979D7" w:rsidRDefault="000979D7" w:rsidP="001A2224">
      <w:pPr>
        <w:spacing w:before="14" w:line="280" w:lineRule="exact"/>
        <w:jc w:val="both"/>
        <w:rPr>
          <w:sz w:val="28"/>
          <w:szCs w:val="28"/>
        </w:rPr>
      </w:pPr>
    </w:p>
    <w:p w:rsidR="000979D7" w:rsidRDefault="00341990" w:rsidP="001A2224">
      <w:pPr>
        <w:ind w:left="1014"/>
        <w:jc w:val="both"/>
        <w:rPr>
          <w:rFonts w:ascii="Arial" w:eastAsia="Arial" w:hAnsi="Arial" w:cs="Arial"/>
          <w:sz w:val="22"/>
          <w:szCs w:val="22"/>
        </w:rPr>
        <w:sectPr w:rsidR="000979D7" w:rsidSect="000A1693">
          <w:pgSz w:w="12240" w:h="15840"/>
          <w:pgMar w:top="1480" w:right="1500" w:bottom="280" w:left="1720" w:header="0" w:footer="984" w:gutter="0"/>
          <w:pgNumType w:fmt="lowerRoman" w:start="3"/>
          <w:cols w:space="720"/>
        </w:sectPr>
      </w:pPr>
      <w:r>
        <w:rPr>
          <w:rFonts w:ascii="Arial" w:eastAsia="Arial" w:hAnsi="Arial" w:cs="Arial"/>
          <w:sz w:val="22"/>
          <w:szCs w:val="22"/>
        </w:rPr>
        <w:t>REFERENCES</w:t>
      </w:r>
      <w:proofErr w:type="gramStart"/>
      <w:r>
        <w:rPr>
          <w:rFonts w:ascii="Arial" w:eastAsia="Arial" w:hAnsi="Arial" w:cs="Arial"/>
          <w:sz w:val="22"/>
          <w:szCs w:val="22"/>
        </w:rPr>
        <w:t>... ................................................................</w:t>
      </w:r>
      <w:r w:rsidR="000A1693">
        <w:rPr>
          <w:rFonts w:ascii="Arial" w:eastAsia="Arial" w:hAnsi="Arial" w:cs="Arial"/>
          <w:sz w:val="22"/>
          <w:szCs w:val="22"/>
        </w:rPr>
        <w:t>...........</w:t>
      </w:r>
      <w:proofErr w:type="gramEnd"/>
      <w:r w:rsidR="000A1693">
        <w:rPr>
          <w:rFonts w:ascii="Arial" w:eastAsia="Arial" w:hAnsi="Arial" w:cs="Arial"/>
          <w:sz w:val="22"/>
          <w:szCs w:val="22"/>
        </w:rPr>
        <w:t xml:space="preserve">                   </w:t>
      </w:r>
    </w:p>
    <w:p w:rsidR="000979D7" w:rsidRDefault="000979D7" w:rsidP="000A1693">
      <w:pPr>
        <w:spacing w:line="200" w:lineRule="exact"/>
      </w:pPr>
    </w:p>
    <w:p w:rsidR="000979D7" w:rsidRDefault="000979D7">
      <w:pPr>
        <w:spacing w:before="5" w:line="280" w:lineRule="exact"/>
        <w:rPr>
          <w:sz w:val="28"/>
          <w:szCs w:val="28"/>
        </w:rPr>
      </w:pPr>
    </w:p>
    <w:p w:rsidR="000979D7" w:rsidRDefault="00EE57FF" w:rsidP="00EE57FF">
      <w:pPr>
        <w:spacing w:before="14"/>
        <w:ind w:right="3610"/>
        <w:jc w:val="center"/>
        <w:rPr>
          <w:rFonts w:ascii="Arial" w:eastAsia="Arial" w:hAnsi="Arial" w:cs="Arial"/>
          <w:sz w:val="36"/>
          <w:szCs w:val="36"/>
        </w:rPr>
      </w:pPr>
      <w:r>
        <w:rPr>
          <w:rFonts w:ascii="Arial" w:eastAsia="Arial" w:hAnsi="Arial" w:cs="Arial"/>
          <w:b/>
          <w:sz w:val="36"/>
          <w:szCs w:val="36"/>
        </w:rPr>
        <w:t xml:space="preserve">                                   </w:t>
      </w:r>
      <w:r w:rsidR="00341990">
        <w:rPr>
          <w:rFonts w:ascii="Arial" w:eastAsia="Arial" w:hAnsi="Arial" w:cs="Arial"/>
          <w:b/>
          <w:sz w:val="36"/>
          <w:szCs w:val="36"/>
        </w:rPr>
        <w:t>CHAPTER 1</w:t>
      </w:r>
    </w:p>
    <w:p w:rsidR="000979D7" w:rsidRDefault="000979D7">
      <w:pPr>
        <w:spacing w:before="17" w:line="260" w:lineRule="exact"/>
        <w:rPr>
          <w:sz w:val="26"/>
          <w:szCs w:val="26"/>
        </w:rPr>
      </w:pPr>
    </w:p>
    <w:p w:rsidR="000979D7" w:rsidRDefault="00341990">
      <w:pPr>
        <w:ind w:left="3399" w:right="3248"/>
        <w:jc w:val="center"/>
        <w:rPr>
          <w:rFonts w:ascii="Arial" w:eastAsia="Arial" w:hAnsi="Arial" w:cs="Arial"/>
          <w:sz w:val="36"/>
          <w:szCs w:val="36"/>
        </w:rPr>
      </w:pPr>
      <w:r>
        <w:rPr>
          <w:rFonts w:ascii="Arial" w:eastAsia="Arial" w:hAnsi="Arial" w:cs="Arial"/>
          <w:b/>
          <w:sz w:val="36"/>
          <w:szCs w:val="36"/>
        </w:rPr>
        <w:t>INTRODUCTION</w:t>
      </w:r>
    </w:p>
    <w:p w:rsidR="000979D7" w:rsidRDefault="000979D7">
      <w:pPr>
        <w:spacing w:line="200" w:lineRule="exact"/>
      </w:pPr>
    </w:p>
    <w:p w:rsidR="000979D7" w:rsidRDefault="000979D7">
      <w:pPr>
        <w:spacing w:before="19" w:line="220" w:lineRule="exact"/>
        <w:rPr>
          <w:sz w:val="22"/>
          <w:szCs w:val="22"/>
        </w:rPr>
      </w:pPr>
    </w:p>
    <w:p w:rsidR="000979D7" w:rsidRDefault="001A2224" w:rsidP="004654BD">
      <w:pPr>
        <w:spacing w:line="360" w:lineRule="auto"/>
        <w:ind w:left="265" w:right="69"/>
        <w:jc w:val="both"/>
        <w:rPr>
          <w:rFonts w:ascii="Arial" w:eastAsia="Arial" w:hAnsi="Arial" w:cs="Arial"/>
          <w:sz w:val="24"/>
          <w:szCs w:val="24"/>
        </w:rPr>
      </w:pPr>
      <w:r>
        <w:rPr>
          <w:rFonts w:ascii="Arial" w:eastAsia="Arial" w:hAnsi="Arial" w:cs="Arial"/>
          <w:sz w:val="24"/>
          <w:szCs w:val="24"/>
        </w:rPr>
        <w:t>‘</w:t>
      </w:r>
      <w:r w:rsidRPr="00EE57FF">
        <w:rPr>
          <w:rFonts w:ascii="Arial" w:eastAsia="Arial" w:hAnsi="Arial" w:cs="Arial"/>
          <w:b/>
          <w:sz w:val="24"/>
          <w:szCs w:val="24"/>
        </w:rPr>
        <w:t>Jumble Juggle</w:t>
      </w:r>
      <w:r>
        <w:rPr>
          <w:rFonts w:ascii="Arial" w:eastAsia="Arial" w:hAnsi="Arial" w:cs="Arial"/>
          <w:sz w:val="24"/>
          <w:szCs w:val="24"/>
        </w:rPr>
        <w:t>’ is a game which aims</w:t>
      </w:r>
      <w:r w:rsidR="008D7683">
        <w:rPr>
          <w:rFonts w:ascii="Arial" w:eastAsia="Arial" w:hAnsi="Arial" w:cs="Arial"/>
          <w:sz w:val="24"/>
          <w:szCs w:val="24"/>
        </w:rPr>
        <w:t xml:space="preserve"> to improve the vocabulary</w:t>
      </w:r>
      <w:r>
        <w:rPr>
          <w:rFonts w:ascii="Arial" w:eastAsia="Arial" w:hAnsi="Arial" w:cs="Arial"/>
          <w:sz w:val="24"/>
          <w:szCs w:val="24"/>
        </w:rPr>
        <w:t xml:space="preserve"> by solving Jumble words. Jumble words contain some scrambled words which are to be arranged in a sequence such that it </w:t>
      </w:r>
      <w:r w:rsidR="008D7683">
        <w:rPr>
          <w:rFonts w:ascii="Arial" w:eastAsia="Arial" w:hAnsi="Arial" w:cs="Arial"/>
          <w:sz w:val="24"/>
          <w:szCs w:val="24"/>
        </w:rPr>
        <w:t>forms</w:t>
      </w:r>
      <w:r>
        <w:rPr>
          <w:rFonts w:ascii="Arial" w:eastAsia="Arial" w:hAnsi="Arial" w:cs="Arial"/>
          <w:sz w:val="24"/>
          <w:szCs w:val="24"/>
        </w:rPr>
        <w:t xml:space="preserve"> a meaningful sentence. The game displays various words on different boxes and user can click on the box to form a meaningful sentence. </w:t>
      </w:r>
      <w:r w:rsidR="008D7683">
        <w:rPr>
          <w:rFonts w:ascii="Arial" w:eastAsia="Arial" w:hAnsi="Arial" w:cs="Arial"/>
          <w:sz w:val="24"/>
          <w:szCs w:val="24"/>
        </w:rPr>
        <w:t xml:space="preserve">The more interactive and </w:t>
      </w:r>
      <w:proofErr w:type="spellStart"/>
      <w:r w:rsidR="008D7683">
        <w:rPr>
          <w:rFonts w:ascii="Arial" w:eastAsia="Arial" w:hAnsi="Arial" w:cs="Arial"/>
          <w:sz w:val="24"/>
          <w:szCs w:val="24"/>
        </w:rPr>
        <w:t>exiciting</w:t>
      </w:r>
      <w:proofErr w:type="spellEnd"/>
      <w:r w:rsidR="008D7683">
        <w:rPr>
          <w:rFonts w:ascii="Arial" w:eastAsia="Arial" w:hAnsi="Arial" w:cs="Arial"/>
          <w:sz w:val="24"/>
          <w:szCs w:val="24"/>
        </w:rPr>
        <w:t xml:space="preserve"> the learning environment is the more better a student learn. </w:t>
      </w:r>
      <w:r>
        <w:rPr>
          <w:rFonts w:ascii="Arial" w:eastAsia="Arial" w:hAnsi="Arial" w:cs="Arial"/>
          <w:sz w:val="24"/>
          <w:szCs w:val="24"/>
        </w:rPr>
        <w:t xml:space="preserve">As practical exercise with visual touch are proven to be best for proper growth of children’s mind, ‘Jumble Juggle’ makes the </w:t>
      </w:r>
      <w:r w:rsidR="008D7683">
        <w:rPr>
          <w:rFonts w:ascii="Arial" w:eastAsia="Arial" w:hAnsi="Arial" w:cs="Arial"/>
          <w:sz w:val="24"/>
          <w:szCs w:val="24"/>
        </w:rPr>
        <w:t xml:space="preserve">vocabulary of a child better with the modern visual learning methods. </w:t>
      </w:r>
    </w:p>
    <w:p w:rsidR="000979D7" w:rsidRDefault="000979D7">
      <w:pPr>
        <w:spacing w:before="2" w:line="240" w:lineRule="exact"/>
        <w:rPr>
          <w:sz w:val="24"/>
          <w:szCs w:val="24"/>
        </w:rPr>
      </w:pPr>
    </w:p>
    <w:p w:rsidR="000979D7" w:rsidRPr="004654BD" w:rsidRDefault="00341990" w:rsidP="008D7683">
      <w:pPr>
        <w:ind w:firstLine="265"/>
        <w:rPr>
          <w:rFonts w:ascii="Arial" w:eastAsia="Arial" w:hAnsi="Arial" w:cs="Arial"/>
          <w:b/>
          <w:sz w:val="32"/>
          <w:szCs w:val="28"/>
        </w:rPr>
      </w:pPr>
      <w:r w:rsidRPr="004654BD">
        <w:rPr>
          <w:rFonts w:ascii="Arial" w:eastAsia="Arial" w:hAnsi="Arial" w:cs="Arial"/>
          <w:b/>
          <w:sz w:val="36"/>
          <w:szCs w:val="28"/>
        </w:rPr>
        <w:t>Problem Introduction</w:t>
      </w:r>
    </w:p>
    <w:p w:rsidR="00965D63" w:rsidRDefault="008D7683" w:rsidP="00965D63">
      <w:pPr>
        <w:ind w:firstLine="265"/>
        <w:rPr>
          <w:rFonts w:ascii="Arial" w:eastAsia="Arial" w:hAnsi="Arial" w:cs="Arial"/>
          <w:sz w:val="24"/>
          <w:szCs w:val="24"/>
        </w:rPr>
      </w:pPr>
      <w:r>
        <w:rPr>
          <w:rFonts w:ascii="Arial" w:eastAsia="Arial" w:hAnsi="Arial" w:cs="Arial"/>
          <w:b/>
          <w:sz w:val="24"/>
          <w:szCs w:val="24"/>
        </w:rPr>
        <w:tab/>
      </w:r>
      <w:r w:rsidR="00965D63">
        <w:rPr>
          <w:rFonts w:ascii="Arial" w:eastAsia="Arial" w:hAnsi="Arial" w:cs="Arial"/>
          <w:b/>
          <w:sz w:val="24"/>
          <w:szCs w:val="24"/>
        </w:rPr>
        <w:tab/>
      </w:r>
      <w:r>
        <w:rPr>
          <w:rFonts w:ascii="Arial" w:eastAsia="Arial" w:hAnsi="Arial" w:cs="Arial"/>
          <w:sz w:val="24"/>
          <w:szCs w:val="24"/>
        </w:rPr>
        <w:t xml:space="preserve"> </w:t>
      </w:r>
    </w:p>
    <w:p w:rsidR="000979D7" w:rsidRPr="004654BD" w:rsidRDefault="00341990" w:rsidP="00626CE3">
      <w:pPr>
        <w:ind w:firstLine="720"/>
        <w:jc w:val="both"/>
        <w:rPr>
          <w:rFonts w:ascii="Arial" w:eastAsia="Arial" w:hAnsi="Arial" w:cs="Arial"/>
          <w:sz w:val="28"/>
          <w:szCs w:val="24"/>
        </w:rPr>
      </w:pPr>
      <w:r w:rsidRPr="004654BD">
        <w:rPr>
          <w:rFonts w:ascii="Arial" w:eastAsia="Arial" w:hAnsi="Arial" w:cs="Arial"/>
          <w:b/>
          <w:sz w:val="32"/>
          <w:szCs w:val="24"/>
        </w:rPr>
        <w:t>Motivation</w:t>
      </w:r>
    </w:p>
    <w:p w:rsidR="00965D63" w:rsidRPr="00626CE3" w:rsidRDefault="00965D63" w:rsidP="004654BD">
      <w:pPr>
        <w:spacing w:line="360" w:lineRule="auto"/>
        <w:ind w:left="1440"/>
        <w:jc w:val="both"/>
        <w:rPr>
          <w:rFonts w:ascii="Arial" w:eastAsia="Arial" w:hAnsi="Arial" w:cs="Arial"/>
          <w:sz w:val="22"/>
          <w:szCs w:val="24"/>
        </w:rPr>
      </w:pPr>
      <w:r w:rsidRPr="00626CE3">
        <w:rPr>
          <w:rFonts w:ascii="Arial" w:eastAsia="Arial" w:hAnsi="Arial" w:cs="Arial"/>
          <w:sz w:val="24"/>
          <w:szCs w:val="24"/>
        </w:rPr>
        <w:t>The twelve day</w:t>
      </w:r>
      <w:r w:rsidR="00626CE3" w:rsidRPr="00626CE3">
        <w:rPr>
          <w:rFonts w:ascii="Arial" w:eastAsia="Arial" w:hAnsi="Arial" w:cs="Arial"/>
          <w:sz w:val="24"/>
          <w:szCs w:val="24"/>
        </w:rPr>
        <w:t>s training session in python enc</w:t>
      </w:r>
      <w:r w:rsidRPr="00626CE3">
        <w:rPr>
          <w:rFonts w:ascii="Arial" w:eastAsia="Arial" w:hAnsi="Arial" w:cs="Arial"/>
          <w:sz w:val="24"/>
          <w:szCs w:val="24"/>
        </w:rPr>
        <w:t xml:space="preserve">ouraged me to apply all those knowledge to </w:t>
      </w:r>
      <w:r w:rsidR="00626CE3" w:rsidRPr="00626CE3">
        <w:rPr>
          <w:rFonts w:ascii="Arial" w:eastAsia="Arial" w:hAnsi="Arial" w:cs="Arial"/>
          <w:sz w:val="24"/>
          <w:szCs w:val="24"/>
        </w:rPr>
        <w:t>build</w:t>
      </w:r>
      <w:r w:rsidRPr="00626CE3">
        <w:rPr>
          <w:rFonts w:ascii="Arial" w:eastAsia="Arial" w:hAnsi="Arial" w:cs="Arial"/>
          <w:sz w:val="24"/>
          <w:szCs w:val="24"/>
        </w:rPr>
        <w:t xml:space="preserve"> </w:t>
      </w:r>
      <w:r w:rsidR="00626CE3" w:rsidRPr="00626CE3">
        <w:rPr>
          <w:rFonts w:ascii="Arial" w:eastAsia="Arial" w:hAnsi="Arial" w:cs="Arial"/>
          <w:sz w:val="24"/>
          <w:szCs w:val="24"/>
        </w:rPr>
        <w:t>something productive. This game is a result of all those practical research which I did and the knowledge which I gained during training.</w:t>
      </w:r>
    </w:p>
    <w:p w:rsidR="000979D7" w:rsidRPr="00626CE3" w:rsidRDefault="00965D63" w:rsidP="00626CE3">
      <w:pPr>
        <w:ind w:firstLine="720"/>
        <w:rPr>
          <w:rFonts w:ascii="Arial" w:eastAsia="Arial" w:hAnsi="Arial" w:cs="Arial"/>
          <w:b/>
          <w:sz w:val="28"/>
          <w:szCs w:val="24"/>
        </w:rPr>
      </w:pPr>
      <w:r>
        <w:rPr>
          <w:rFonts w:ascii="Arial" w:eastAsia="Arial" w:hAnsi="Arial" w:cs="Arial"/>
          <w:b/>
          <w:sz w:val="28"/>
          <w:szCs w:val="24"/>
        </w:rPr>
        <w:tab/>
      </w:r>
    </w:p>
    <w:p w:rsidR="000979D7" w:rsidRPr="004654BD" w:rsidRDefault="00341990" w:rsidP="00626CE3">
      <w:pPr>
        <w:ind w:firstLine="720"/>
        <w:rPr>
          <w:rFonts w:ascii="Arial" w:eastAsia="Arial" w:hAnsi="Arial" w:cs="Arial"/>
          <w:b/>
          <w:sz w:val="32"/>
          <w:szCs w:val="24"/>
        </w:rPr>
      </w:pPr>
      <w:r w:rsidRPr="004654BD">
        <w:rPr>
          <w:rFonts w:ascii="Arial" w:eastAsia="Arial" w:hAnsi="Arial" w:cs="Arial"/>
          <w:b/>
          <w:sz w:val="32"/>
          <w:szCs w:val="24"/>
        </w:rPr>
        <w:t>Project Objective</w:t>
      </w:r>
    </w:p>
    <w:p w:rsidR="00626CE3" w:rsidRPr="00626CE3" w:rsidRDefault="00626CE3" w:rsidP="004654BD">
      <w:pPr>
        <w:spacing w:line="360" w:lineRule="auto"/>
        <w:ind w:left="1440"/>
        <w:jc w:val="both"/>
        <w:rPr>
          <w:rFonts w:ascii="Arial" w:eastAsia="Arial" w:hAnsi="Arial" w:cs="Arial"/>
          <w:sz w:val="24"/>
          <w:szCs w:val="24"/>
        </w:rPr>
      </w:pPr>
      <w:r>
        <w:rPr>
          <w:rFonts w:ascii="Arial" w:eastAsia="Arial" w:hAnsi="Arial" w:cs="Arial"/>
          <w:sz w:val="24"/>
          <w:szCs w:val="24"/>
        </w:rPr>
        <w:t>The objective of the game is to improve the vocabulary by solving Jumble words. The game contains many boxes on which different words are written. The players need to click on different boxes in such a way that when the words are combined they form a meaningful sentence. By this way the user will learn how the sentence are framed in English language and will also learn the basic and important grammar concept which will develop his vocabulary.</w:t>
      </w:r>
    </w:p>
    <w:p w:rsidR="000979D7" w:rsidRDefault="000979D7">
      <w:pPr>
        <w:spacing w:line="240" w:lineRule="exact"/>
        <w:rPr>
          <w:sz w:val="24"/>
          <w:szCs w:val="24"/>
        </w:rPr>
      </w:pPr>
    </w:p>
    <w:p w:rsidR="000979D7" w:rsidRPr="004654BD" w:rsidRDefault="00341990" w:rsidP="00626CE3">
      <w:pPr>
        <w:ind w:firstLine="720"/>
        <w:rPr>
          <w:rFonts w:ascii="Arial" w:eastAsia="Arial" w:hAnsi="Arial" w:cs="Arial"/>
          <w:b/>
          <w:sz w:val="32"/>
          <w:szCs w:val="24"/>
        </w:rPr>
      </w:pPr>
      <w:r w:rsidRPr="004654BD">
        <w:rPr>
          <w:rFonts w:ascii="Arial" w:eastAsia="Arial" w:hAnsi="Arial" w:cs="Arial"/>
          <w:b/>
          <w:sz w:val="32"/>
          <w:szCs w:val="24"/>
        </w:rPr>
        <w:t xml:space="preserve"> Scope of the Project</w:t>
      </w:r>
    </w:p>
    <w:p w:rsidR="00357454" w:rsidRDefault="00357454"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First user need to create an account in order to play the game.</w:t>
      </w:r>
    </w:p>
    <w:p w:rsidR="004654BD" w:rsidRDefault="00357454"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After registering they can login to play the game.</w:t>
      </w:r>
    </w:p>
    <w:p w:rsidR="00626CE3" w:rsidRPr="004654BD" w:rsidRDefault="00626CE3" w:rsidP="004654BD">
      <w:pPr>
        <w:pStyle w:val="ListParagraph"/>
        <w:numPr>
          <w:ilvl w:val="0"/>
          <w:numId w:val="2"/>
        </w:numPr>
        <w:spacing w:line="360" w:lineRule="auto"/>
        <w:jc w:val="both"/>
        <w:rPr>
          <w:rFonts w:ascii="Arial" w:eastAsia="Arial" w:hAnsi="Arial" w:cs="Arial"/>
          <w:sz w:val="24"/>
          <w:szCs w:val="24"/>
        </w:rPr>
      </w:pPr>
      <w:r w:rsidRPr="004654BD">
        <w:rPr>
          <w:rFonts w:ascii="Arial" w:eastAsia="Arial" w:hAnsi="Arial" w:cs="Arial"/>
          <w:sz w:val="24"/>
          <w:szCs w:val="24"/>
        </w:rPr>
        <w:lastRenderedPageBreak/>
        <w:t xml:space="preserve">The </w:t>
      </w:r>
      <w:proofErr w:type="gramStart"/>
      <w:r w:rsidRPr="004654BD">
        <w:rPr>
          <w:rFonts w:ascii="Arial" w:eastAsia="Arial" w:hAnsi="Arial" w:cs="Arial"/>
          <w:sz w:val="24"/>
          <w:szCs w:val="24"/>
        </w:rPr>
        <w:t>game contain</w:t>
      </w:r>
      <w:proofErr w:type="gramEnd"/>
      <w:r w:rsidRPr="004654BD">
        <w:rPr>
          <w:rFonts w:ascii="Arial" w:eastAsia="Arial" w:hAnsi="Arial" w:cs="Arial"/>
          <w:sz w:val="24"/>
          <w:szCs w:val="24"/>
        </w:rPr>
        <w:t xml:space="preserve"> five levels with the length and difficulty increasing in each level. </w:t>
      </w:r>
    </w:p>
    <w:p w:rsidR="00626CE3" w:rsidRDefault="00626CE3" w:rsidP="004654BD">
      <w:pPr>
        <w:pStyle w:val="ListParagraph"/>
        <w:numPr>
          <w:ilvl w:val="0"/>
          <w:numId w:val="2"/>
        </w:numPr>
        <w:spacing w:line="360" w:lineRule="auto"/>
        <w:jc w:val="both"/>
        <w:rPr>
          <w:rFonts w:ascii="Arial" w:eastAsia="Arial" w:hAnsi="Arial" w:cs="Arial"/>
          <w:sz w:val="24"/>
          <w:szCs w:val="24"/>
        </w:rPr>
      </w:pPr>
      <w:r w:rsidRPr="00626CE3">
        <w:rPr>
          <w:rFonts w:ascii="Arial" w:eastAsia="Arial" w:hAnsi="Arial" w:cs="Arial"/>
          <w:sz w:val="24"/>
          <w:szCs w:val="24"/>
        </w:rPr>
        <w:t xml:space="preserve">Each level </w:t>
      </w:r>
      <w:r w:rsidR="0050356C" w:rsidRPr="00626CE3">
        <w:rPr>
          <w:rFonts w:ascii="Arial" w:eastAsia="Arial" w:hAnsi="Arial" w:cs="Arial"/>
          <w:sz w:val="24"/>
          <w:szCs w:val="24"/>
        </w:rPr>
        <w:t>contains</w:t>
      </w:r>
      <w:r w:rsidRPr="00626CE3">
        <w:rPr>
          <w:rFonts w:ascii="Arial" w:eastAsia="Arial" w:hAnsi="Arial" w:cs="Arial"/>
          <w:sz w:val="24"/>
          <w:szCs w:val="24"/>
        </w:rPr>
        <w:t xml:space="preserve"> five </w:t>
      </w:r>
      <w:proofErr w:type="gramStart"/>
      <w:r w:rsidRPr="00626CE3">
        <w:rPr>
          <w:rFonts w:ascii="Arial" w:eastAsia="Arial" w:hAnsi="Arial" w:cs="Arial"/>
          <w:sz w:val="24"/>
          <w:szCs w:val="24"/>
        </w:rPr>
        <w:t>question</w:t>
      </w:r>
      <w:proofErr w:type="gramEnd"/>
      <w:r w:rsidRPr="00626CE3">
        <w:rPr>
          <w:rFonts w:ascii="Arial" w:eastAsia="Arial" w:hAnsi="Arial" w:cs="Arial"/>
          <w:sz w:val="24"/>
          <w:szCs w:val="24"/>
        </w:rPr>
        <w:t xml:space="preserve"> each.</w:t>
      </w:r>
    </w:p>
    <w:p w:rsidR="00626CE3" w:rsidRDefault="00626CE3"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5 points is awarded if the solution is meaningful and 0 if not.</w:t>
      </w:r>
    </w:p>
    <w:p w:rsidR="00357454" w:rsidRDefault="00626CE3"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In the first level only four word sentences are given and one word is increased in each level.</w:t>
      </w:r>
    </w:p>
    <w:p w:rsidR="00357454" w:rsidRDefault="006C10C6" w:rsidP="004654BD">
      <w:pPr>
        <w:pStyle w:val="ListParagraph"/>
        <w:numPr>
          <w:ilvl w:val="0"/>
          <w:numId w:val="2"/>
        </w:numPr>
        <w:spacing w:line="360" w:lineRule="auto"/>
        <w:jc w:val="both"/>
        <w:rPr>
          <w:rFonts w:ascii="Arial" w:eastAsia="Arial" w:hAnsi="Arial" w:cs="Arial"/>
          <w:sz w:val="24"/>
          <w:szCs w:val="24"/>
        </w:rPr>
      </w:pPr>
      <w:r w:rsidRPr="00357454">
        <w:rPr>
          <w:rFonts w:ascii="Arial" w:eastAsia="Arial" w:hAnsi="Arial" w:cs="Arial"/>
          <w:sz w:val="24"/>
          <w:szCs w:val="24"/>
        </w:rPr>
        <w:t xml:space="preserve">The game can be played any number of times till </w:t>
      </w:r>
      <w:proofErr w:type="gramStart"/>
      <w:r w:rsidRPr="00357454">
        <w:rPr>
          <w:rFonts w:ascii="Arial" w:eastAsia="Arial" w:hAnsi="Arial" w:cs="Arial"/>
          <w:sz w:val="24"/>
          <w:szCs w:val="24"/>
        </w:rPr>
        <w:t>all the</w:t>
      </w:r>
      <w:proofErr w:type="gramEnd"/>
      <w:r w:rsidRPr="00357454">
        <w:rPr>
          <w:rFonts w:ascii="Arial" w:eastAsia="Arial" w:hAnsi="Arial" w:cs="Arial"/>
          <w:sz w:val="24"/>
          <w:szCs w:val="24"/>
        </w:rPr>
        <w:t xml:space="preserve"> question are attempted.</w:t>
      </w:r>
    </w:p>
    <w:p w:rsidR="006C10C6" w:rsidRDefault="006C10C6"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The user can check the correct answer by clicking on ‘See detailed information’ under profile section</w:t>
      </w:r>
      <w:r w:rsidR="002505A7">
        <w:rPr>
          <w:rFonts w:ascii="Arial" w:eastAsia="Arial" w:hAnsi="Arial" w:cs="Arial"/>
          <w:sz w:val="24"/>
          <w:szCs w:val="24"/>
        </w:rPr>
        <w:t>.</w:t>
      </w:r>
    </w:p>
    <w:p w:rsidR="0050356C" w:rsidRDefault="0050356C"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 xml:space="preserve">Only last 5 </w:t>
      </w:r>
      <w:r w:rsidR="00EE57FF">
        <w:rPr>
          <w:rFonts w:ascii="Arial" w:eastAsia="Arial" w:hAnsi="Arial" w:cs="Arial"/>
          <w:sz w:val="24"/>
          <w:szCs w:val="24"/>
        </w:rPr>
        <w:t>responses</w:t>
      </w:r>
      <w:r>
        <w:rPr>
          <w:rFonts w:ascii="Arial" w:eastAsia="Arial" w:hAnsi="Arial" w:cs="Arial"/>
          <w:sz w:val="24"/>
          <w:szCs w:val="24"/>
        </w:rPr>
        <w:t xml:space="preserve"> will be shown to the user.</w:t>
      </w:r>
    </w:p>
    <w:p w:rsidR="0050356C" w:rsidRDefault="0050356C"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 xml:space="preserve">The user can click on “Restart game” any time to play game from beginning. </w:t>
      </w:r>
    </w:p>
    <w:p w:rsidR="00EE57FF" w:rsidRDefault="00EE57FF" w:rsidP="004654BD">
      <w:pPr>
        <w:pStyle w:val="ListParagraph"/>
        <w:numPr>
          <w:ilvl w:val="0"/>
          <w:numId w:val="2"/>
        </w:numPr>
        <w:spacing w:line="360" w:lineRule="auto"/>
        <w:jc w:val="both"/>
        <w:rPr>
          <w:rFonts w:ascii="Arial" w:eastAsia="Arial" w:hAnsi="Arial" w:cs="Arial"/>
          <w:sz w:val="24"/>
          <w:szCs w:val="24"/>
        </w:rPr>
      </w:pPr>
      <w:r>
        <w:rPr>
          <w:rFonts w:ascii="Arial" w:eastAsia="Arial" w:hAnsi="Arial" w:cs="Arial"/>
          <w:sz w:val="24"/>
          <w:szCs w:val="24"/>
        </w:rPr>
        <w:t>The various other tools like reset password, view profile, edit profile, change password are also given.</w:t>
      </w:r>
    </w:p>
    <w:p w:rsidR="006C10C6" w:rsidRPr="00626CE3" w:rsidRDefault="006C10C6" w:rsidP="004654BD">
      <w:pPr>
        <w:pStyle w:val="ListParagraph"/>
        <w:spacing w:line="360" w:lineRule="auto"/>
        <w:ind w:left="2160"/>
        <w:jc w:val="both"/>
        <w:rPr>
          <w:rFonts w:ascii="Arial" w:eastAsia="Arial" w:hAnsi="Arial" w:cs="Arial"/>
          <w:sz w:val="24"/>
          <w:szCs w:val="24"/>
        </w:rPr>
      </w:pPr>
    </w:p>
    <w:p w:rsidR="000979D7" w:rsidRDefault="000979D7">
      <w:pPr>
        <w:spacing w:before="3" w:line="240" w:lineRule="exact"/>
        <w:rPr>
          <w:sz w:val="24"/>
          <w:szCs w:val="24"/>
        </w:rPr>
      </w:pPr>
    </w:p>
    <w:p w:rsidR="000979D7" w:rsidRPr="004654BD" w:rsidRDefault="0050356C" w:rsidP="004654BD">
      <w:pPr>
        <w:ind w:right="3474"/>
        <w:rPr>
          <w:rFonts w:ascii="Arial" w:eastAsia="Arial" w:hAnsi="Arial" w:cs="Arial"/>
          <w:b/>
          <w:sz w:val="36"/>
          <w:szCs w:val="24"/>
        </w:rPr>
      </w:pPr>
      <w:r w:rsidRPr="004654BD">
        <w:rPr>
          <w:rFonts w:ascii="Arial" w:eastAsia="Arial" w:hAnsi="Arial" w:cs="Arial"/>
          <w:b/>
          <w:sz w:val="36"/>
          <w:szCs w:val="24"/>
        </w:rPr>
        <w:t xml:space="preserve">Introduction to </w:t>
      </w:r>
      <w:r w:rsidR="00341990" w:rsidRPr="004654BD">
        <w:rPr>
          <w:rFonts w:ascii="Arial" w:eastAsia="Arial" w:hAnsi="Arial" w:cs="Arial"/>
          <w:b/>
          <w:sz w:val="36"/>
          <w:szCs w:val="24"/>
        </w:rPr>
        <w:t>Technologies</w:t>
      </w:r>
    </w:p>
    <w:p w:rsidR="004654BD" w:rsidRPr="0050356C" w:rsidRDefault="004654BD" w:rsidP="004654BD">
      <w:pPr>
        <w:ind w:right="3474"/>
        <w:rPr>
          <w:rFonts w:ascii="Arial" w:eastAsia="Arial" w:hAnsi="Arial" w:cs="Arial"/>
          <w:b/>
          <w:sz w:val="32"/>
          <w:szCs w:val="24"/>
        </w:rPr>
      </w:pPr>
    </w:p>
    <w:p w:rsidR="0050356C" w:rsidRPr="004654BD" w:rsidRDefault="0050356C" w:rsidP="004654BD">
      <w:pPr>
        <w:spacing w:line="360" w:lineRule="auto"/>
        <w:ind w:left="720"/>
        <w:rPr>
          <w:rFonts w:ascii="Arial" w:hAnsi="Arial" w:cs="Arial"/>
          <w:b/>
          <w:sz w:val="32"/>
          <w:szCs w:val="32"/>
        </w:rPr>
      </w:pPr>
      <w:r w:rsidRPr="004654BD">
        <w:rPr>
          <w:rFonts w:ascii="Arial" w:hAnsi="Arial" w:cs="Arial"/>
          <w:b/>
          <w:sz w:val="32"/>
          <w:szCs w:val="32"/>
        </w:rPr>
        <w:t>Language</w:t>
      </w:r>
    </w:p>
    <w:p w:rsidR="0050356C" w:rsidRPr="004654BD" w:rsidRDefault="0050356C" w:rsidP="004654BD">
      <w:pPr>
        <w:spacing w:line="360" w:lineRule="auto"/>
        <w:ind w:left="720" w:firstLine="720"/>
        <w:rPr>
          <w:rFonts w:ascii="Arial" w:hAnsi="Arial" w:cs="Arial"/>
          <w:sz w:val="24"/>
          <w:szCs w:val="28"/>
        </w:rPr>
      </w:pPr>
      <w:r w:rsidRPr="004654BD">
        <w:rPr>
          <w:rFonts w:ascii="Arial" w:hAnsi="Arial" w:cs="Arial"/>
          <w:sz w:val="24"/>
          <w:szCs w:val="28"/>
        </w:rPr>
        <w:t xml:space="preserve">Python is a simple, general purpose, high level, interpreted, and object-oriented programming language. It is discovered by </w:t>
      </w:r>
      <w:r w:rsidRPr="004654BD">
        <w:rPr>
          <w:rFonts w:ascii="Arial" w:hAnsi="Arial" w:cs="Arial"/>
          <w:sz w:val="24"/>
          <w:szCs w:val="28"/>
          <w:u w:val="single"/>
        </w:rPr>
        <w:t xml:space="preserve">Guido Van </w:t>
      </w:r>
      <w:proofErr w:type="spellStart"/>
      <w:r w:rsidRPr="004654BD">
        <w:rPr>
          <w:rFonts w:ascii="Arial" w:hAnsi="Arial" w:cs="Arial"/>
          <w:sz w:val="24"/>
          <w:szCs w:val="28"/>
          <w:u w:val="single"/>
        </w:rPr>
        <w:t>Rossum</w:t>
      </w:r>
      <w:proofErr w:type="spellEnd"/>
      <w:r w:rsidRPr="004654BD">
        <w:rPr>
          <w:rFonts w:ascii="Arial" w:hAnsi="Arial" w:cs="Arial"/>
          <w:sz w:val="24"/>
          <w:szCs w:val="28"/>
          <w:u w:val="single"/>
        </w:rPr>
        <w:t xml:space="preserve"> </w:t>
      </w:r>
      <w:r w:rsidRPr="004654BD">
        <w:rPr>
          <w:rFonts w:ascii="Arial" w:hAnsi="Arial" w:cs="Arial"/>
          <w:sz w:val="24"/>
          <w:szCs w:val="28"/>
        </w:rPr>
        <w:t xml:space="preserve">in 1991. Its Features </w:t>
      </w:r>
      <w:r w:rsidR="004654BD" w:rsidRPr="004654BD">
        <w:rPr>
          <w:rFonts w:ascii="Arial" w:hAnsi="Arial" w:cs="Arial"/>
          <w:sz w:val="24"/>
          <w:szCs w:val="28"/>
        </w:rPr>
        <w:t>are:</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 xml:space="preserve">It is a </w:t>
      </w:r>
      <w:r w:rsidRPr="004654BD">
        <w:rPr>
          <w:rFonts w:ascii="Arial" w:hAnsi="Arial" w:cs="Arial"/>
          <w:sz w:val="24"/>
          <w:szCs w:val="28"/>
          <w:u w:val="single"/>
        </w:rPr>
        <w:t>Cross-Platform</w:t>
      </w:r>
      <w:r w:rsidRPr="004654BD">
        <w:rPr>
          <w:rFonts w:ascii="Arial" w:hAnsi="Arial" w:cs="Arial"/>
          <w:sz w:val="24"/>
          <w:szCs w:val="28"/>
        </w:rPr>
        <w:t xml:space="preserve"> as well as </w:t>
      </w:r>
      <w:r w:rsidRPr="004654BD">
        <w:rPr>
          <w:rFonts w:ascii="Arial" w:hAnsi="Arial" w:cs="Arial"/>
          <w:sz w:val="24"/>
          <w:szCs w:val="28"/>
          <w:u w:val="single"/>
        </w:rPr>
        <w:t>Portable Language</w:t>
      </w:r>
      <w:r w:rsidRPr="004654BD">
        <w:rPr>
          <w:rFonts w:ascii="Arial" w:hAnsi="Arial" w:cs="Arial"/>
          <w:sz w:val="24"/>
          <w:szCs w:val="28"/>
        </w:rPr>
        <w:t>.</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It has got name “Python” because its founder was very fond of character Monty Python.</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Python is also called as “</w:t>
      </w:r>
      <w:r w:rsidRPr="004654BD">
        <w:rPr>
          <w:rFonts w:ascii="Arial" w:hAnsi="Arial" w:cs="Arial"/>
          <w:sz w:val="24"/>
          <w:szCs w:val="28"/>
          <w:u w:val="single"/>
        </w:rPr>
        <w:t>Batteries Included</w:t>
      </w:r>
      <w:r w:rsidRPr="004654BD">
        <w:rPr>
          <w:rFonts w:ascii="Arial" w:hAnsi="Arial" w:cs="Arial"/>
          <w:sz w:val="24"/>
          <w:szCs w:val="28"/>
        </w:rPr>
        <w:t xml:space="preserve">” because it’s all libraries </w:t>
      </w:r>
      <w:proofErr w:type="gramStart"/>
      <w:r w:rsidRPr="004654BD">
        <w:rPr>
          <w:rFonts w:ascii="Arial" w:hAnsi="Arial" w:cs="Arial"/>
          <w:sz w:val="24"/>
          <w:szCs w:val="28"/>
        </w:rPr>
        <w:t>are</w:t>
      </w:r>
      <w:proofErr w:type="gramEnd"/>
      <w:r w:rsidRPr="004654BD">
        <w:rPr>
          <w:rFonts w:ascii="Arial" w:hAnsi="Arial" w:cs="Arial"/>
          <w:sz w:val="24"/>
          <w:szCs w:val="28"/>
        </w:rPr>
        <w:t xml:space="preserve"> very fast in execution.</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 xml:space="preserve">It is known as a </w:t>
      </w:r>
      <w:r w:rsidRPr="004654BD">
        <w:rPr>
          <w:rFonts w:ascii="Arial" w:hAnsi="Arial" w:cs="Arial"/>
          <w:sz w:val="24"/>
          <w:szCs w:val="28"/>
          <w:u w:val="single"/>
        </w:rPr>
        <w:t>multiprogramming language</w:t>
      </w:r>
      <w:r w:rsidRPr="004654BD">
        <w:rPr>
          <w:rFonts w:ascii="Arial" w:hAnsi="Arial" w:cs="Arial"/>
          <w:sz w:val="24"/>
          <w:szCs w:val="28"/>
        </w:rPr>
        <w:t xml:space="preserve"> because it can be used with web, enterprise, 3D CAD, etc.</w:t>
      </w:r>
    </w:p>
    <w:p w:rsidR="0050356C" w:rsidRPr="004654BD" w:rsidRDefault="0050356C" w:rsidP="004654BD">
      <w:pPr>
        <w:pStyle w:val="ListParagraph"/>
        <w:numPr>
          <w:ilvl w:val="0"/>
          <w:numId w:val="3"/>
        </w:numPr>
        <w:spacing w:after="200" w:line="360" w:lineRule="auto"/>
        <w:rPr>
          <w:rFonts w:ascii="Arial" w:hAnsi="Arial" w:cs="Arial"/>
          <w:sz w:val="24"/>
          <w:szCs w:val="28"/>
        </w:rPr>
      </w:pPr>
      <w:r w:rsidRPr="004654BD">
        <w:rPr>
          <w:rFonts w:ascii="Arial" w:hAnsi="Arial" w:cs="Arial"/>
          <w:sz w:val="24"/>
          <w:szCs w:val="28"/>
        </w:rPr>
        <w:t xml:space="preserve">As it is </w:t>
      </w:r>
      <w:proofErr w:type="gramStart"/>
      <w:r w:rsidRPr="004654BD">
        <w:rPr>
          <w:rFonts w:ascii="Arial" w:hAnsi="Arial" w:cs="Arial"/>
          <w:sz w:val="24"/>
          <w:szCs w:val="28"/>
        </w:rPr>
        <w:t>a</w:t>
      </w:r>
      <w:proofErr w:type="gramEnd"/>
      <w:r w:rsidRPr="004654BD">
        <w:rPr>
          <w:rFonts w:ascii="Arial" w:hAnsi="Arial" w:cs="Arial"/>
          <w:sz w:val="24"/>
          <w:szCs w:val="28"/>
        </w:rPr>
        <w:t xml:space="preserve"> interpreted language, so it makes debugging very fast.</w:t>
      </w:r>
    </w:p>
    <w:p w:rsidR="00EE57FF" w:rsidRDefault="00EE57FF" w:rsidP="00EE57FF">
      <w:pPr>
        <w:spacing w:line="360" w:lineRule="auto"/>
        <w:ind w:left="720"/>
        <w:rPr>
          <w:rFonts w:ascii="Berlin Sans FB" w:hAnsi="Berlin Sans FB" w:cs="Arial"/>
          <w:sz w:val="32"/>
          <w:szCs w:val="32"/>
        </w:rPr>
      </w:pPr>
    </w:p>
    <w:p w:rsidR="0050356C" w:rsidRPr="005B6757" w:rsidRDefault="0050356C" w:rsidP="0050356C">
      <w:pPr>
        <w:spacing w:line="360" w:lineRule="auto"/>
        <w:rPr>
          <w:rFonts w:ascii="Berlin Sans FB" w:hAnsi="Berlin Sans FB" w:cs="Arial"/>
          <w:sz w:val="32"/>
          <w:szCs w:val="32"/>
          <w:u w:val="single"/>
        </w:rPr>
      </w:pPr>
      <w:r w:rsidRPr="004654BD">
        <w:rPr>
          <w:rFonts w:ascii="Arial" w:hAnsi="Arial" w:cs="Arial"/>
          <w:b/>
          <w:sz w:val="32"/>
          <w:szCs w:val="32"/>
        </w:rPr>
        <w:lastRenderedPageBreak/>
        <w:t>Library / In-Built Programs / module</w:t>
      </w:r>
    </w:p>
    <w:p w:rsidR="004654BD" w:rsidRDefault="0050356C" w:rsidP="0057522C">
      <w:pPr>
        <w:spacing w:line="360" w:lineRule="auto"/>
        <w:ind w:left="720" w:firstLine="795"/>
        <w:rPr>
          <w:rFonts w:ascii="Arial" w:hAnsi="Arial" w:cs="Arial"/>
          <w:sz w:val="24"/>
          <w:szCs w:val="28"/>
        </w:rPr>
      </w:pPr>
      <w:r w:rsidRPr="004654BD">
        <w:rPr>
          <w:rFonts w:ascii="Arial" w:hAnsi="Arial" w:cs="Arial"/>
          <w:sz w:val="24"/>
          <w:szCs w:val="28"/>
        </w:rPr>
        <w:t>In this p</w:t>
      </w:r>
      <w:r w:rsidR="004654BD">
        <w:rPr>
          <w:rFonts w:ascii="Arial" w:hAnsi="Arial" w:cs="Arial"/>
          <w:sz w:val="24"/>
          <w:szCs w:val="28"/>
        </w:rPr>
        <w:t>roject, I used the module “</w:t>
      </w:r>
      <w:proofErr w:type="spellStart"/>
      <w:r w:rsidR="004654BD" w:rsidRPr="0057522C">
        <w:rPr>
          <w:rFonts w:ascii="Arial" w:hAnsi="Arial" w:cs="Arial"/>
          <w:b/>
          <w:sz w:val="24"/>
          <w:szCs w:val="28"/>
        </w:rPr>
        <w:t>tkinter</w:t>
      </w:r>
      <w:proofErr w:type="spellEnd"/>
      <w:r w:rsidR="004654BD">
        <w:rPr>
          <w:rFonts w:ascii="Arial" w:hAnsi="Arial" w:cs="Arial"/>
          <w:sz w:val="24"/>
          <w:szCs w:val="28"/>
        </w:rPr>
        <w:t>”</w:t>
      </w:r>
      <w:r w:rsidRPr="004654BD">
        <w:rPr>
          <w:rFonts w:ascii="Arial" w:hAnsi="Arial" w:cs="Arial"/>
          <w:sz w:val="24"/>
          <w:szCs w:val="28"/>
        </w:rPr>
        <w:t xml:space="preserve">. </w:t>
      </w:r>
      <w:r w:rsidR="004654BD">
        <w:rPr>
          <w:rFonts w:ascii="Arial" w:hAnsi="Arial" w:cs="Arial"/>
          <w:sz w:val="24"/>
          <w:szCs w:val="28"/>
        </w:rPr>
        <w:t xml:space="preserve">The module is use to create a GUI for python program. It has various </w:t>
      </w:r>
      <w:proofErr w:type="gramStart"/>
      <w:r w:rsidR="004654BD">
        <w:rPr>
          <w:rFonts w:ascii="Arial" w:hAnsi="Arial" w:cs="Arial"/>
          <w:sz w:val="24"/>
          <w:szCs w:val="28"/>
        </w:rPr>
        <w:t>widget</w:t>
      </w:r>
      <w:proofErr w:type="gramEnd"/>
      <w:r w:rsidR="004654BD">
        <w:rPr>
          <w:rFonts w:ascii="Arial" w:hAnsi="Arial" w:cs="Arial"/>
          <w:sz w:val="24"/>
          <w:szCs w:val="28"/>
        </w:rPr>
        <w:t xml:space="preserve"> namely: Button, Label, Entry</w:t>
      </w:r>
      <w:r w:rsidR="0057522C">
        <w:rPr>
          <w:rFonts w:ascii="Arial" w:hAnsi="Arial" w:cs="Arial"/>
          <w:sz w:val="24"/>
          <w:szCs w:val="28"/>
        </w:rPr>
        <w:t>,</w:t>
      </w:r>
      <w:r w:rsidR="004654BD">
        <w:rPr>
          <w:rFonts w:ascii="Arial" w:hAnsi="Arial" w:cs="Arial"/>
          <w:sz w:val="24"/>
          <w:szCs w:val="28"/>
        </w:rPr>
        <w:t xml:space="preserve"> Frame.</w:t>
      </w:r>
      <w:r w:rsidR="0057522C">
        <w:rPr>
          <w:rFonts w:ascii="Arial" w:hAnsi="Arial" w:cs="Arial"/>
          <w:sz w:val="24"/>
          <w:szCs w:val="28"/>
        </w:rPr>
        <w:t xml:space="preserve"> I have also used “</w:t>
      </w:r>
      <w:proofErr w:type="spellStart"/>
      <w:r w:rsidR="0057522C">
        <w:rPr>
          <w:rFonts w:ascii="Arial" w:hAnsi="Arial" w:cs="Arial"/>
          <w:b/>
          <w:sz w:val="24"/>
          <w:szCs w:val="28"/>
        </w:rPr>
        <w:t>Messagebox</w:t>
      </w:r>
      <w:proofErr w:type="spellEnd"/>
      <w:r w:rsidR="0057522C">
        <w:rPr>
          <w:rFonts w:ascii="Arial" w:hAnsi="Arial" w:cs="Arial"/>
          <w:b/>
          <w:sz w:val="24"/>
          <w:szCs w:val="28"/>
        </w:rPr>
        <w:t>”</w:t>
      </w:r>
      <w:r w:rsidR="0057522C">
        <w:rPr>
          <w:rFonts w:ascii="Arial" w:hAnsi="Arial" w:cs="Arial"/>
          <w:sz w:val="24"/>
          <w:szCs w:val="28"/>
        </w:rPr>
        <w:t xml:space="preserve"> module to display a pop-up error or information box in our GUI window. The various widget of ‘</w:t>
      </w:r>
      <w:proofErr w:type="spellStart"/>
      <w:r w:rsidR="0057522C">
        <w:rPr>
          <w:rFonts w:ascii="Arial" w:hAnsi="Arial" w:cs="Arial"/>
          <w:sz w:val="24"/>
          <w:szCs w:val="28"/>
        </w:rPr>
        <w:t>tkinter</w:t>
      </w:r>
      <w:proofErr w:type="spellEnd"/>
      <w:r w:rsidR="0057522C">
        <w:rPr>
          <w:rFonts w:ascii="Arial" w:hAnsi="Arial" w:cs="Arial"/>
          <w:sz w:val="24"/>
          <w:szCs w:val="28"/>
        </w:rPr>
        <w:t>’ are explained below briefly:</w:t>
      </w:r>
      <w:r w:rsidR="0057522C">
        <w:rPr>
          <w:rFonts w:ascii="Arial" w:hAnsi="Arial" w:cs="Arial"/>
          <w:sz w:val="24"/>
          <w:szCs w:val="28"/>
        </w:rPr>
        <w:tab/>
      </w:r>
    </w:p>
    <w:p w:rsidR="004654BD" w:rsidRPr="004654BD" w:rsidRDefault="004654BD" w:rsidP="0057522C">
      <w:pPr>
        <w:pStyle w:val="ListParagraph"/>
        <w:numPr>
          <w:ilvl w:val="0"/>
          <w:numId w:val="6"/>
        </w:numPr>
        <w:spacing w:line="360" w:lineRule="auto"/>
        <w:rPr>
          <w:rFonts w:ascii="Arial" w:hAnsi="Arial" w:cs="Arial"/>
          <w:b/>
          <w:sz w:val="28"/>
          <w:szCs w:val="28"/>
        </w:rPr>
      </w:pPr>
      <w:r w:rsidRPr="004654BD">
        <w:rPr>
          <w:rFonts w:ascii="Arial" w:hAnsi="Arial" w:cs="Arial"/>
          <w:b/>
          <w:sz w:val="28"/>
          <w:szCs w:val="28"/>
        </w:rPr>
        <w:t>Button</w:t>
      </w:r>
      <w:r>
        <w:rPr>
          <w:rFonts w:ascii="Arial" w:hAnsi="Arial" w:cs="Arial"/>
          <w:b/>
          <w:sz w:val="28"/>
          <w:szCs w:val="28"/>
        </w:rPr>
        <w:t xml:space="preserve">: </w:t>
      </w:r>
      <w:r>
        <w:rPr>
          <w:rFonts w:ascii="Arial" w:hAnsi="Arial" w:cs="Arial"/>
          <w:sz w:val="24"/>
          <w:szCs w:val="28"/>
        </w:rPr>
        <w:t>The button widget is used to create a button which may be clicked to execute a particular function or code.</w:t>
      </w:r>
    </w:p>
    <w:p w:rsidR="004654BD" w:rsidRPr="0057522C" w:rsidRDefault="0057522C" w:rsidP="0057522C">
      <w:pPr>
        <w:pStyle w:val="ListParagraph"/>
        <w:numPr>
          <w:ilvl w:val="0"/>
          <w:numId w:val="6"/>
        </w:numPr>
        <w:spacing w:line="360" w:lineRule="auto"/>
        <w:rPr>
          <w:rFonts w:ascii="Arial" w:hAnsi="Arial" w:cs="Arial"/>
          <w:b/>
          <w:sz w:val="28"/>
          <w:szCs w:val="28"/>
        </w:rPr>
      </w:pPr>
      <w:r>
        <w:rPr>
          <w:rFonts w:ascii="Arial" w:hAnsi="Arial" w:cs="Arial"/>
          <w:b/>
          <w:sz w:val="28"/>
          <w:szCs w:val="28"/>
        </w:rPr>
        <w:t xml:space="preserve">Label: </w:t>
      </w:r>
      <w:r>
        <w:rPr>
          <w:rFonts w:ascii="Arial" w:hAnsi="Arial" w:cs="Arial"/>
          <w:sz w:val="24"/>
          <w:szCs w:val="28"/>
        </w:rPr>
        <w:t xml:space="preserve">This widget is used to display single line text in our GUI window. The various properties of text like color, font, </w:t>
      </w:r>
      <w:proofErr w:type="gramStart"/>
      <w:r>
        <w:rPr>
          <w:rFonts w:ascii="Arial" w:hAnsi="Arial" w:cs="Arial"/>
          <w:sz w:val="24"/>
          <w:szCs w:val="28"/>
        </w:rPr>
        <w:t>size</w:t>
      </w:r>
      <w:proofErr w:type="gramEnd"/>
      <w:r>
        <w:rPr>
          <w:rFonts w:ascii="Arial" w:hAnsi="Arial" w:cs="Arial"/>
          <w:sz w:val="24"/>
          <w:szCs w:val="28"/>
        </w:rPr>
        <w:t xml:space="preserve"> can be set with the help of this widget.</w:t>
      </w:r>
    </w:p>
    <w:p w:rsidR="0057522C" w:rsidRPr="0057522C" w:rsidRDefault="0057522C" w:rsidP="0057522C">
      <w:pPr>
        <w:pStyle w:val="ListParagraph"/>
        <w:numPr>
          <w:ilvl w:val="0"/>
          <w:numId w:val="6"/>
        </w:numPr>
        <w:spacing w:line="360" w:lineRule="auto"/>
        <w:rPr>
          <w:rFonts w:ascii="Arial" w:hAnsi="Arial" w:cs="Arial"/>
          <w:b/>
          <w:sz w:val="28"/>
          <w:szCs w:val="28"/>
        </w:rPr>
      </w:pPr>
      <w:r>
        <w:rPr>
          <w:rFonts w:ascii="Arial" w:hAnsi="Arial" w:cs="Arial"/>
          <w:b/>
          <w:sz w:val="28"/>
          <w:szCs w:val="28"/>
        </w:rPr>
        <w:t xml:space="preserve">Entry: </w:t>
      </w:r>
      <w:r>
        <w:rPr>
          <w:rFonts w:ascii="Arial" w:hAnsi="Arial" w:cs="Arial"/>
          <w:sz w:val="24"/>
          <w:szCs w:val="28"/>
        </w:rPr>
        <w:t>This widget is used to create a text box where user can enter the required data.</w:t>
      </w:r>
    </w:p>
    <w:p w:rsidR="0057522C" w:rsidRPr="0057522C" w:rsidRDefault="0057522C" w:rsidP="0057522C">
      <w:pPr>
        <w:pStyle w:val="ListParagraph"/>
        <w:numPr>
          <w:ilvl w:val="0"/>
          <w:numId w:val="6"/>
        </w:numPr>
        <w:spacing w:line="360" w:lineRule="auto"/>
        <w:rPr>
          <w:rFonts w:ascii="Arial" w:hAnsi="Arial" w:cs="Arial"/>
          <w:b/>
          <w:sz w:val="28"/>
          <w:szCs w:val="28"/>
        </w:rPr>
      </w:pPr>
      <w:r>
        <w:rPr>
          <w:rFonts w:ascii="Arial" w:hAnsi="Arial" w:cs="Arial"/>
          <w:b/>
          <w:sz w:val="28"/>
          <w:szCs w:val="28"/>
        </w:rPr>
        <w:t xml:space="preserve">Frame: </w:t>
      </w:r>
      <w:r>
        <w:rPr>
          <w:rFonts w:ascii="Arial" w:hAnsi="Arial" w:cs="Arial"/>
          <w:sz w:val="24"/>
          <w:szCs w:val="28"/>
        </w:rPr>
        <w:t>This widget is used to create a frame inside a window which contains its own elements. It can be thought of a small dialogue box required for showing some details.</w:t>
      </w:r>
    </w:p>
    <w:p w:rsidR="0057522C" w:rsidRPr="0057522C" w:rsidRDefault="0057522C" w:rsidP="0057522C">
      <w:pPr>
        <w:pStyle w:val="ListParagraph"/>
        <w:numPr>
          <w:ilvl w:val="0"/>
          <w:numId w:val="6"/>
        </w:numPr>
        <w:spacing w:line="360" w:lineRule="auto"/>
        <w:rPr>
          <w:rFonts w:ascii="Arial" w:hAnsi="Arial" w:cs="Arial"/>
          <w:b/>
          <w:sz w:val="28"/>
          <w:szCs w:val="28"/>
        </w:rPr>
      </w:pPr>
      <w:proofErr w:type="spellStart"/>
      <w:r>
        <w:rPr>
          <w:rFonts w:ascii="Arial" w:hAnsi="Arial" w:cs="Arial"/>
          <w:b/>
          <w:sz w:val="28"/>
          <w:szCs w:val="28"/>
        </w:rPr>
        <w:t>Menubutton</w:t>
      </w:r>
      <w:proofErr w:type="spellEnd"/>
      <w:r>
        <w:rPr>
          <w:rFonts w:ascii="Arial" w:hAnsi="Arial" w:cs="Arial"/>
          <w:b/>
          <w:sz w:val="28"/>
          <w:szCs w:val="28"/>
        </w:rPr>
        <w:t xml:space="preserve">: </w:t>
      </w:r>
      <w:r>
        <w:rPr>
          <w:rFonts w:ascii="Arial" w:hAnsi="Arial" w:cs="Arial"/>
          <w:sz w:val="24"/>
          <w:szCs w:val="28"/>
        </w:rPr>
        <w:t>This widget is used to create a drop down menu with various options.</w:t>
      </w:r>
    </w:p>
    <w:p w:rsidR="0050356C" w:rsidRPr="004654BD" w:rsidRDefault="0050356C" w:rsidP="0050356C">
      <w:pPr>
        <w:spacing w:line="360" w:lineRule="auto"/>
        <w:rPr>
          <w:rFonts w:ascii="Arial" w:hAnsi="Arial" w:cs="Arial"/>
          <w:sz w:val="24"/>
          <w:szCs w:val="28"/>
        </w:rPr>
      </w:pPr>
    </w:p>
    <w:p w:rsidR="0050356C" w:rsidRPr="0057522C" w:rsidRDefault="0050356C" w:rsidP="0050356C">
      <w:pPr>
        <w:rPr>
          <w:rFonts w:ascii="Arial" w:hAnsi="Arial" w:cs="Arial"/>
          <w:b/>
          <w:sz w:val="28"/>
          <w:szCs w:val="28"/>
        </w:rPr>
      </w:pPr>
      <w:r w:rsidRPr="0057522C">
        <w:rPr>
          <w:rFonts w:ascii="Arial" w:hAnsi="Arial" w:cs="Arial"/>
          <w:sz w:val="28"/>
          <w:szCs w:val="28"/>
        </w:rPr>
        <w:t xml:space="preserve">    </w:t>
      </w:r>
      <w:r w:rsidRPr="0057522C">
        <w:rPr>
          <w:rFonts w:ascii="Arial" w:hAnsi="Arial" w:cs="Arial"/>
          <w:b/>
          <w:sz w:val="32"/>
          <w:szCs w:val="32"/>
        </w:rPr>
        <w:t>Hardware Requirement</w:t>
      </w:r>
    </w:p>
    <w:p w:rsidR="0050356C" w:rsidRDefault="0050356C" w:rsidP="0057522C">
      <w:pPr>
        <w:spacing w:line="360" w:lineRule="auto"/>
        <w:rPr>
          <w:rFonts w:ascii="Arial" w:hAnsi="Arial" w:cs="Arial"/>
          <w:sz w:val="28"/>
          <w:szCs w:val="28"/>
        </w:rPr>
      </w:pPr>
      <w:r w:rsidRPr="00BB3223">
        <w:rPr>
          <w:rFonts w:ascii="Arial" w:hAnsi="Arial" w:cs="Arial"/>
          <w:sz w:val="28"/>
          <w:szCs w:val="28"/>
        </w:rPr>
        <w:t xml:space="preserve">     </w:t>
      </w:r>
      <w:r w:rsidR="0057522C">
        <w:rPr>
          <w:rFonts w:ascii="Arial" w:hAnsi="Arial" w:cs="Arial"/>
          <w:sz w:val="28"/>
          <w:szCs w:val="28"/>
        </w:rPr>
        <w:tab/>
      </w:r>
      <w:r w:rsidRPr="00BB3223">
        <w:rPr>
          <w:rFonts w:ascii="Arial" w:hAnsi="Arial" w:cs="Arial"/>
          <w:sz w:val="28"/>
          <w:szCs w:val="28"/>
        </w:rPr>
        <w:t xml:space="preserve">During </w:t>
      </w:r>
      <w:r>
        <w:rPr>
          <w:rFonts w:ascii="Arial" w:hAnsi="Arial" w:cs="Arial"/>
          <w:sz w:val="28"/>
          <w:szCs w:val="28"/>
        </w:rPr>
        <w:t xml:space="preserve">project design phase, the hardware used </w:t>
      </w:r>
      <w:proofErr w:type="gramStart"/>
      <w:r>
        <w:rPr>
          <w:rFonts w:ascii="Arial" w:hAnsi="Arial" w:cs="Arial"/>
          <w:sz w:val="28"/>
          <w:szCs w:val="28"/>
        </w:rPr>
        <w:t>are</w:t>
      </w:r>
      <w:proofErr w:type="gramEnd"/>
      <w:r>
        <w:rPr>
          <w:rFonts w:ascii="Arial" w:hAnsi="Arial" w:cs="Arial"/>
          <w:sz w:val="28"/>
          <w:szCs w:val="28"/>
        </w:rPr>
        <w:t>:</w:t>
      </w:r>
    </w:p>
    <w:p w:rsidR="0050356C" w:rsidRPr="0057522C" w:rsidRDefault="0050356C" w:rsidP="0057522C">
      <w:pPr>
        <w:pStyle w:val="ListParagraph"/>
        <w:numPr>
          <w:ilvl w:val="0"/>
          <w:numId w:val="4"/>
        </w:numPr>
        <w:spacing w:after="200" w:line="360" w:lineRule="auto"/>
        <w:rPr>
          <w:rFonts w:ascii="Arial" w:hAnsi="Arial" w:cs="Arial"/>
          <w:sz w:val="28"/>
          <w:szCs w:val="28"/>
        </w:rPr>
      </w:pPr>
      <w:r>
        <w:rPr>
          <w:rFonts w:ascii="Arial" w:hAnsi="Arial" w:cs="Arial"/>
          <w:sz w:val="28"/>
          <w:szCs w:val="28"/>
        </w:rPr>
        <w:t>Processor</w:t>
      </w:r>
    </w:p>
    <w:p w:rsidR="0050356C" w:rsidRDefault="0050356C" w:rsidP="0057522C">
      <w:pPr>
        <w:pStyle w:val="ListParagraph"/>
        <w:numPr>
          <w:ilvl w:val="0"/>
          <w:numId w:val="4"/>
        </w:numPr>
        <w:spacing w:after="200" w:line="360" w:lineRule="auto"/>
        <w:rPr>
          <w:rFonts w:ascii="Arial" w:hAnsi="Arial" w:cs="Arial"/>
          <w:sz w:val="28"/>
          <w:szCs w:val="28"/>
        </w:rPr>
      </w:pPr>
      <w:r>
        <w:rPr>
          <w:rFonts w:ascii="Arial" w:hAnsi="Arial" w:cs="Arial"/>
          <w:sz w:val="28"/>
          <w:szCs w:val="28"/>
        </w:rPr>
        <w:t>Keyboard</w:t>
      </w:r>
    </w:p>
    <w:p w:rsidR="0050356C" w:rsidRDefault="0050356C" w:rsidP="0057522C">
      <w:pPr>
        <w:pStyle w:val="ListParagraph"/>
        <w:numPr>
          <w:ilvl w:val="0"/>
          <w:numId w:val="4"/>
        </w:numPr>
        <w:spacing w:after="200" w:line="360" w:lineRule="auto"/>
        <w:rPr>
          <w:rFonts w:ascii="Arial" w:hAnsi="Arial" w:cs="Arial"/>
          <w:sz w:val="28"/>
          <w:szCs w:val="28"/>
        </w:rPr>
      </w:pPr>
      <w:r>
        <w:rPr>
          <w:rFonts w:ascii="Arial" w:hAnsi="Arial" w:cs="Arial"/>
          <w:sz w:val="28"/>
          <w:szCs w:val="28"/>
        </w:rPr>
        <w:t>RAM</w:t>
      </w:r>
    </w:p>
    <w:p w:rsidR="0050356C" w:rsidRDefault="0050356C" w:rsidP="0057522C">
      <w:pPr>
        <w:pStyle w:val="ListParagraph"/>
        <w:numPr>
          <w:ilvl w:val="0"/>
          <w:numId w:val="4"/>
        </w:numPr>
        <w:spacing w:after="200" w:line="360" w:lineRule="auto"/>
        <w:rPr>
          <w:rFonts w:ascii="Arial" w:hAnsi="Arial" w:cs="Arial"/>
          <w:sz w:val="28"/>
          <w:szCs w:val="28"/>
        </w:rPr>
      </w:pPr>
      <w:r>
        <w:rPr>
          <w:rFonts w:ascii="Arial" w:hAnsi="Arial" w:cs="Arial"/>
          <w:sz w:val="28"/>
          <w:szCs w:val="28"/>
        </w:rPr>
        <w:t>Hard Drive</w:t>
      </w:r>
    </w:p>
    <w:p w:rsidR="0050356C" w:rsidRDefault="0050356C" w:rsidP="0057522C">
      <w:pPr>
        <w:pStyle w:val="ListParagraph"/>
        <w:numPr>
          <w:ilvl w:val="0"/>
          <w:numId w:val="4"/>
        </w:numPr>
        <w:spacing w:after="200" w:line="360" w:lineRule="auto"/>
        <w:rPr>
          <w:rFonts w:ascii="Arial" w:hAnsi="Arial" w:cs="Arial"/>
          <w:sz w:val="28"/>
          <w:szCs w:val="28"/>
        </w:rPr>
      </w:pPr>
      <w:r>
        <w:rPr>
          <w:rFonts w:ascii="Arial" w:hAnsi="Arial" w:cs="Arial"/>
          <w:sz w:val="28"/>
          <w:szCs w:val="28"/>
        </w:rPr>
        <w:t>Touchpad</w:t>
      </w:r>
    </w:p>
    <w:p w:rsidR="0050356C" w:rsidRPr="0057522C" w:rsidRDefault="0050356C" w:rsidP="0057522C">
      <w:pPr>
        <w:spacing w:line="360" w:lineRule="auto"/>
        <w:rPr>
          <w:rFonts w:ascii="Arial" w:hAnsi="Arial" w:cs="Arial"/>
          <w:b/>
          <w:sz w:val="32"/>
          <w:szCs w:val="32"/>
        </w:rPr>
      </w:pPr>
      <w:r w:rsidRPr="0057522C">
        <w:rPr>
          <w:rFonts w:ascii="Arial" w:hAnsi="Arial" w:cs="Arial"/>
          <w:b/>
          <w:sz w:val="28"/>
          <w:szCs w:val="28"/>
        </w:rPr>
        <w:t xml:space="preserve">   </w:t>
      </w:r>
      <w:r w:rsidRPr="0057522C">
        <w:rPr>
          <w:rFonts w:ascii="Arial" w:hAnsi="Arial" w:cs="Arial"/>
          <w:b/>
          <w:sz w:val="32"/>
          <w:szCs w:val="32"/>
        </w:rPr>
        <w:t>Software Requirement</w:t>
      </w:r>
    </w:p>
    <w:p w:rsidR="0050356C" w:rsidRPr="000A1693" w:rsidRDefault="0050356C" w:rsidP="000A1693">
      <w:pPr>
        <w:spacing w:line="360" w:lineRule="auto"/>
        <w:rPr>
          <w:rFonts w:ascii="Arial" w:hAnsi="Arial" w:cs="Arial"/>
          <w:sz w:val="28"/>
          <w:szCs w:val="28"/>
        </w:rPr>
      </w:pPr>
      <w:r w:rsidRPr="000A1693">
        <w:rPr>
          <w:rFonts w:ascii="Arial" w:hAnsi="Arial" w:cs="Arial"/>
          <w:sz w:val="28"/>
          <w:szCs w:val="28"/>
        </w:rPr>
        <w:t xml:space="preserve">   </w:t>
      </w:r>
      <w:r w:rsidR="0057522C" w:rsidRPr="000A1693">
        <w:rPr>
          <w:rFonts w:ascii="Arial" w:hAnsi="Arial" w:cs="Arial"/>
          <w:sz w:val="28"/>
          <w:szCs w:val="28"/>
        </w:rPr>
        <w:tab/>
      </w:r>
      <w:r w:rsidRPr="000A1693">
        <w:rPr>
          <w:rFonts w:ascii="Arial" w:hAnsi="Arial" w:cs="Arial"/>
          <w:sz w:val="28"/>
          <w:szCs w:val="28"/>
        </w:rPr>
        <w:t xml:space="preserve">During project design phase, the software used </w:t>
      </w:r>
      <w:proofErr w:type="gramStart"/>
      <w:r w:rsidRPr="000A1693">
        <w:rPr>
          <w:rFonts w:ascii="Arial" w:hAnsi="Arial" w:cs="Arial"/>
          <w:sz w:val="28"/>
          <w:szCs w:val="28"/>
        </w:rPr>
        <w:t>are</w:t>
      </w:r>
      <w:proofErr w:type="gramEnd"/>
      <w:r w:rsidRPr="000A1693">
        <w:rPr>
          <w:rFonts w:ascii="Arial" w:hAnsi="Arial" w:cs="Arial"/>
          <w:sz w:val="28"/>
          <w:szCs w:val="28"/>
        </w:rPr>
        <w:t>:</w:t>
      </w:r>
    </w:p>
    <w:p w:rsidR="0050356C" w:rsidRPr="000A1693" w:rsidRDefault="0050356C" w:rsidP="000A1693">
      <w:pPr>
        <w:pStyle w:val="ListParagraph"/>
        <w:numPr>
          <w:ilvl w:val="0"/>
          <w:numId w:val="5"/>
        </w:numPr>
        <w:spacing w:after="200" w:line="360" w:lineRule="auto"/>
        <w:rPr>
          <w:rFonts w:ascii="Arial" w:hAnsi="Arial" w:cs="Arial"/>
          <w:sz w:val="28"/>
          <w:szCs w:val="28"/>
        </w:rPr>
      </w:pPr>
      <w:r w:rsidRPr="000A1693">
        <w:rPr>
          <w:rFonts w:ascii="Arial" w:hAnsi="Arial" w:cs="Arial"/>
          <w:sz w:val="28"/>
          <w:szCs w:val="28"/>
        </w:rPr>
        <w:t>Microsoft Word from Microsoft Office</w:t>
      </w:r>
    </w:p>
    <w:p w:rsidR="000A1693" w:rsidRPr="00EE57FF" w:rsidRDefault="0050356C" w:rsidP="00EE57FF">
      <w:pPr>
        <w:pStyle w:val="ListParagraph"/>
        <w:numPr>
          <w:ilvl w:val="0"/>
          <w:numId w:val="5"/>
        </w:numPr>
        <w:spacing w:after="200" w:line="360" w:lineRule="auto"/>
        <w:rPr>
          <w:rFonts w:ascii="Arial" w:hAnsi="Arial" w:cs="Arial"/>
          <w:sz w:val="28"/>
          <w:szCs w:val="28"/>
        </w:rPr>
      </w:pPr>
      <w:r w:rsidRPr="000A1693">
        <w:rPr>
          <w:rFonts w:ascii="Arial" w:hAnsi="Arial" w:cs="Arial"/>
          <w:sz w:val="28"/>
          <w:szCs w:val="28"/>
        </w:rPr>
        <w:lastRenderedPageBreak/>
        <w:t xml:space="preserve">Windows 10, an OS as well as </w:t>
      </w:r>
      <w:proofErr w:type="gramStart"/>
      <w:r w:rsidRPr="000A1693">
        <w:rPr>
          <w:rFonts w:ascii="Arial" w:hAnsi="Arial" w:cs="Arial"/>
          <w:sz w:val="28"/>
          <w:szCs w:val="28"/>
        </w:rPr>
        <w:t>a Software</w:t>
      </w:r>
      <w:proofErr w:type="gramEnd"/>
      <w:r w:rsidRPr="000A1693">
        <w:rPr>
          <w:rFonts w:ascii="Arial" w:hAnsi="Arial" w:cs="Arial"/>
          <w:sz w:val="28"/>
          <w:szCs w:val="28"/>
        </w:rPr>
        <w:t>, as OS is a superset of software and application programs.</w:t>
      </w:r>
    </w:p>
    <w:p w:rsidR="0050356C" w:rsidRPr="000A1693" w:rsidRDefault="0050356C" w:rsidP="0050356C">
      <w:pPr>
        <w:rPr>
          <w:rFonts w:ascii="Arial" w:hAnsi="Arial" w:cs="Arial"/>
          <w:b/>
          <w:sz w:val="32"/>
          <w:szCs w:val="32"/>
        </w:rPr>
      </w:pPr>
      <w:r>
        <w:rPr>
          <w:rFonts w:ascii="Berlin Sans FB" w:hAnsi="Berlin Sans FB" w:cs="Arial"/>
          <w:sz w:val="32"/>
          <w:szCs w:val="32"/>
        </w:rPr>
        <w:t xml:space="preserve">    </w:t>
      </w:r>
      <w:r w:rsidRPr="000A1693">
        <w:rPr>
          <w:rFonts w:ascii="Arial" w:hAnsi="Arial" w:cs="Arial"/>
          <w:b/>
          <w:sz w:val="32"/>
          <w:szCs w:val="32"/>
        </w:rPr>
        <w:t xml:space="preserve"> IDE</w:t>
      </w:r>
    </w:p>
    <w:p w:rsidR="0050356C" w:rsidRPr="00931795" w:rsidRDefault="0050356C" w:rsidP="000A1693">
      <w:pPr>
        <w:spacing w:line="360" w:lineRule="auto"/>
        <w:ind w:left="720"/>
        <w:rPr>
          <w:rFonts w:ascii="Arial" w:hAnsi="Arial" w:cs="Arial"/>
          <w:sz w:val="28"/>
          <w:szCs w:val="28"/>
        </w:rPr>
      </w:pPr>
      <w:r w:rsidRPr="00931795">
        <w:rPr>
          <w:rFonts w:ascii="Arial" w:hAnsi="Arial" w:cs="Arial"/>
          <w:sz w:val="28"/>
          <w:szCs w:val="28"/>
        </w:rPr>
        <w:t>During</w:t>
      </w:r>
      <w:r>
        <w:rPr>
          <w:rFonts w:ascii="Arial" w:hAnsi="Arial" w:cs="Arial"/>
          <w:sz w:val="28"/>
          <w:szCs w:val="28"/>
        </w:rPr>
        <w:t xml:space="preserve"> the design phase, I extensively use Anaconda for writing code. Anaconda is a free and open source distribution of Python and R programming languages for scientific computing that aims to simplify package management and deployment. Package versions are maintained by the package management system </w:t>
      </w:r>
      <w:proofErr w:type="spellStart"/>
      <w:r>
        <w:rPr>
          <w:rFonts w:ascii="Arial" w:hAnsi="Arial" w:cs="Arial"/>
          <w:sz w:val="28"/>
          <w:szCs w:val="28"/>
        </w:rPr>
        <w:t>conda</w:t>
      </w:r>
      <w:proofErr w:type="spellEnd"/>
      <w:r>
        <w:rPr>
          <w:rFonts w:ascii="Arial" w:hAnsi="Arial" w:cs="Arial"/>
          <w:sz w:val="28"/>
          <w:szCs w:val="28"/>
        </w:rPr>
        <w:t>. Anaconda is written in Python.</w:t>
      </w:r>
    </w:p>
    <w:p w:rsidR="0050356C" w:rsidRDefault="000A1693" w:rsidP="000A1693">
      <w:pPr>
        <w:tabs>
          <w:tab w:val="left" w:pos="4110"/>
        </w:tabs>
        <w:spacing w:line="360" w:lineRule="auto"/>
        <w:rPr>
          <w:rFonts w:ascii="Arial" w:hAnsi="Arial" w:cs="Arial"/>
          <w:sz w:val="28"/>
          <w:szCs w:val="28"/>
        </w:rPr>
      </w:pPr>
      <w:r>
        <w:rPr>
          <w:rFonts w:ascii="Arial" w:hAnsi="Arial" w:cs="Arial"/>
          <w:sz w:val="28"/>
          <w:szCs w:val="28"/>
        </w:rPr>
        <w:tab/>
      </w: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0A1693">
      <w:pPr>
        <w:tabs>
          <w:tab w:val="left" w:pos="4110"/>
        </w:tabs>
        <w:spacing w:line="360" w:lineRule="auto"/>
        <w:rPr>
          <w:rFonts w:ascii="Arial" w:hAnsi="Arial" w:cs="Arial"/>
          <w:sz w:val="28"/>
          <w:szCs w:val="28"/>
        </w:rPr>
      </w:pPr>
    </w:p>
    <w:p w:rsidR="000A1693" w:rsidRDefault="000A1693"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EE57FF">
      <w:pPr>
        <w:tabs>
          <w:tab w:val="left" w:pos="4110"/>
        </w:tabs>
        <w:spacing w:line="360" w:lineRule="auto"/>
        <w:jc w:val="center"/>
        <w:rPr>
          <w:rFonts w:ascii="Arial" w:hAnsi="Arial" w:cs="Arial"/>
          <w:sz w:val="28"/>
          <w:szCs w:val="28"/>
        </w:rPr>
      </w:pPr>
    </w:p>
    <w:p w:rsidR="00EE57FF" w:rsidRDefault="00EE57FF" w:rsidP="00F945F7">
      <w:pPr>
        <w:tabs>
          <w:tab w:val="left" w:pos="4110"/>
        </w:tabs>
        <w:spacing w:line="360" w:lineRule="auto"/>
        <w:rPr>
          <w:rFonts w:ascii="Arial" w:hAnsi="Arial" w:cs="Arial"/>
          <w:sz w:val="28"/>
          <w:szCs w:val="28"/>
        </w:rPr>
      </w:pPr>
    </w:p>
    <w:p w:rsidR="000979D7" w:rsidRDefault="000979D7">
      <w:pPr>
        <w:spacing w:before="4" w:line="140" w:lineRule="exact"/>
        <w:rPr>
          <w:sz w:val="15"/>
          <w:szCs w:val="15"/>
        </w:rPr>
      </w:pPr>
    </w:p>
    <w:p w:rsidR="00EE57FF" w:rsidRDefault="00EE57FF" w:rsidP="00EE57FF">
      <w:pPr>
        <w:ind w:left="3298" w:right="3127"/>
        <w:rPr>
          <w:rFonts w:ascii="Arial" w:eastAsia="Arial" w:hAnsi="Arial" w:cs="Arial"/>
          <w:b/>
          <w:sz w:val="36"/>
          <w:szCs w:val="36"/>
        </w:rPr>
      </w:pPr>
      <w:r>
        <w:rPr>
          <w:rFonts w:ascii="Arial" w:eastAsia="Arial" w:hAnsi="Arial" w:cs="Arial"/>
          <w:b/>
          <w:sz w:val="36"/>
          <w:szCs w:val="36"/>
        </w:rPr>
        <w:lastRenderedPageBreak/>
        <w:t>CHAPTER 2</w:t>
      </w:r>
    </w:p>
    <w:p w:rsidR="000979D7" w:rsidRDefault="00341990" w:rsidP="00EE57FF">
      <w:pPr>
        <w:ind w:left="2160" w:right="3127" w:firstLine="720"/>
        <w:rPr>
          <w:rFonts w:ascii="Arial" w:eastAsia="Arial" w:hAnsi="Arial" w:cs="Arial"/>
          <w:sz w:val="36"/>
          <w:szCs w:val="36"/>
        </w:rPr>
      </w:pPr>
      <w:r>
        <w:rPr>
          <w:rFonts w:ascii="Arial" w:eastAsia="Arial" w:hAnsi="Arial" w:cs="Arial"/>
          <w:b/>
          <w:sz w:val="36"/>
          <w:szCs w:val="36"/>
        </w:rPr>
        <w:t>SYSTEM DESIGN</w:t>
      </w:r>
    </w:p>
    <w:p w:rsidR="000979D7" w:rsidRDefault="000979D7">
      <w:pPr>
        <w:spacing w:before="17" w:line="220" w:lineRule="exact"/>
        <w:rPr>
          <w:sz w:val="22"/>
          <w:szCs w:val="22"/>
        </w:rPr>
      </w:pPr>
    </w:p>
    <w:p w:rsidR="000979D7" w:rsidRPr="00F945F7" w:rsidRDefault="00341990">
      <w:pPr>
        <w:ind w:left="265"/>
        <w:rPr>
          <w:rFonts w:ascii="Arial" w:eastAsia="Arial" w:hAnsi="Arial" w:cs="Arial"/>
          <w:sz w:val="36"/>
          <w:szCs w:val="22"/>
        </w:rPr>
      </w:pPr>
      <w:r w:rsidRPr="00F945F7">
        <w:rPr>
          <w:rFonts w:ascii="Arial" w:eastAsia="Arial" w:hAnsi="Arial" w:cs="Arial"/>
          <w:b/>
          <w:sz w:val="36"/>
          <w:szCs w:val="22"/>
        </w:rPr>
        <w:t xml:space="preserve"> Work Flow Diagram</w:t>
      </w:r>
    </w:p>
    <w:p w:rsidR="000979D7" w:rsidRDefault="000979D7">
      <w:pPr>
        <w:spacing w:before="14" w:line="220" w:lineRule="exact"/>
        <w:rPr>
          <w:sz w:val="22"/>
          <w:szCs w:val="22"/>
        </w:rPr>
      </w:pPr>
    </w:p>
    <w:p w:rsidR="000979D7" w:rsidRPr="00BA263A" w:rsidRDefault="00F945F7" w:rsidP="00BA263A">
      <w:pPr>
        <w:pStyle w:val="ListParagraph"/>
        <w:numPr>
          <w:ilvl w:val="0"/>
          <w:numId w:val="7"/>
        </w:numPr>
        <w:rPr>
          <w:b/>
          <w:sz w:val="24"/>
          <w:szCs w:val="24"/>
        </w:rPr>
      </w:pPr>
      <w:r w:rsidRPr="00BA263A">
        <w:rPr>
          <w:rFonts w:ascii="Arial" w:eastAsia="Arial" w:hAnsi="Arial" w:cs="Arial"/>
          <w:b/>
          <w:sz w:val="32"/>
          <w:szCs w:val="22"/>
        </w:rPr>
        <w:t>Flow Chart for Login Module</w:t>
      </w:r>
    </w:p>
    <w:p w:rsidR="00BA263A" w:rsidRPr="00BA263A" w:rsidRDefault="00BA263A" w:rsidP="00BA263A">
      <w:pPr>
        <w:ind w:left="1089"/>
        <w:rPr>
          <w:b/>
          <w:sz w:val="24"/>
          <w:szCs w:val="24"/>
        </w:rPr>
      </w:pPr>
    </w:p>
    <w:p w:rsidR="000979D7" w:rsidRDefault="00BA263A">
      <w:pPr>
        <w:ind w:left="264"/>
      </w:pPr>
      <w:r>
        <w:rPr>
          <w:rFonts w:ascii="Arial" w:eastAsia="Arial" w:hAnsi="Arial" w:cs="Arial"/>
          <w:noProof/>
          <w:sz w:val="22"/>
          <w:szCs w:val="22"/>
        </w:rPr>
        <w:drawing>
          <wp:anchor distT="0" distB="0" distL="114300" distR="114300" simplePos="0" relativeHeight="251659264" behindDoc="1" locked="0" layoutInCell="1" allowOverlap="1" wp14:anchorId="2389A703" wp14:editId="72D8D0E3">
            <wp:simplePos x="0" y="0"/>
            <wp:positionH relativeFrom="column">
              <wp:posOffset>692150</wp:posOffset>
            </wp:positionH>
            <wp:positionV relativeFrom="paragraph">
              <wp:posOffset>64135</wp:posOffset>
            </wp:positionV>
            <wp:extent cx="4218940" cy="7791450"/>
            <wp:effectExtent l="0" t="0" r="0" b="0"/>
            <wp:wrapTight wrapText="bothSides">
              <wp:wrapPolygon edited="0">
                <wp:start x="3804" y="158"/>
                <wp:lineTo x="3023" y="475"/>
                <wp:lineTo x="3023" y="951"/>
                <wp:lineTo x="3706" y="1109"/>
                <wp:lineTo x="5754" y="1954"/>
                <wp:lineTo x="3219" y="2007"/>
                <wp:lineTo x="2536" y="2165"/>
                <wp:lineTo x="2536" y="2799"/>
                <wp:lineTo x="1853" y="2905"/>
                <wp:lineTo x="1561" y="7869"/>
                <wp:lineTo x="1756" y="11724"/>
                <wp:lineTo x="3511" y="12094"/>
                <wp:lineTo x="5559" y="12094"/>
                <wp:lineTo x="6925" y="12939"/>
                <wp:lineTo x="5072" y="13256"/>
                <wp:lineTo x="4877" y="13361"/>
                <wp:lineTo x="4877" y="14893"/>
                <wp:lineTo x="6437" y="15474"/>
                <wp:lineTo x="3609" y="15527"/>
                <wp:lineTo x="683" y="15896"/>
                <wp:lineTo x="488" y="19223"/>
                <wp:lineTo x="683" y="20491"/>
                <wp:lineTo x="15703" y="20544"/>
                <wp:lineTo x="15605" y="20913"/>
                <wp:lineTo x="15800" y="21336"/>
                <wp:lineTo x="16093" y="21442"/>
                <wp:lineTo x="19799" y="21442"/>
                <wp:lineTo x="20189" y="21336"/>
                <wp:lineTo x="21164" y="20755"/>
                <wp:lineTo x="21262" y="5704"/>
                <wp:lineTo x="20872" y="5492"/>
                <wp:lineTo x="19409" y="5334"/>
                <wp:lineTo x="19604" y="5070"/>
                <wp:lineTo x="18043" y="4964"/>
                <wp:lineTo x="7803" y="4489"/>
                <wp:lineTo x="8485" y="4489"/>
                <wp:lineTo x="11606" y="3802"/>
                <wp:lineTo x="11606" y="3644"/>
                <wp:lineTo x="12582" y="2060"/>
                <wp:lineTo x="12094" y="2007"/>
                <wp:lineTo x="6535" y="1954"/>
                <wp:lineTo x="6437" y="1109"/>
                <wp:lineTo x="9070" y="1109"/>
                <wp:lineTo x="9363" y="475"/>
                <wp:lineTo x="8485" y="158"/>
                <wp:lineTo x="3804" y="158"/>
              </wp:wrapPolygon>
            </wp:wrapTight>
            <wp:docPr id="6" name="Picture 6" descr="C:\Users\pc\Downloads\Login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ownloads\Login Diagram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8940" cy="779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9D7" w:rsidRDefault="000979D7">
      <w:pPr>
        <w:spacing w:before="6" w:line="120" w:lineRule="exact"/>
        <w:rPr>
          <w:sz w:val="12"/>
          <w:szCs w:val="12"/>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rsidP="00F945F7">
      <w:pPr>
        <w:ind w:left="265"/>
        <w:rPr>
          <w:rFonts w:ascii="Arial" w:eastAsia="Arial" w:hAnsi="Arial" w:cs="Arial"/>
          <w:sz w:val="22"/>
          <w:szCs w:val="22"/>
        </w:rPr>
        <w:sectPr w:rsidR="000979D7" w:rsidSect="000A1693">
          <w:headerReference w:type="default" r:id="rId13"/>
          <w:pgSz w:w="12240" w:h="15840"/>
          <w:pgMar w:top="450" w:right="1040" w:bottom="280" w:left="1720" w:header="810" w:footer="984" w:gutter="0"/>
          <w:pgNumType w:start="1"/>
          <w:cols w:space="720"/>
        </w:sectPr>
      </w:pPr>
    </w:p>
    <w:p w:rsidR="000979D7" w:rsidRDefault="000979D7">
      <w:pPr>
        <w:spacing w:before="3" w:line="160" w:lineRule="exact"/>
        <w:rPr>
          <w:sz w:val="16"/>
          <w:szCs w:val="16"/>
        </w:rPr>
      </w:pPr>
    </w:p>
    <w:p w:rsidR="000979D7" w:rsidRDefault="000979D7">
      <w:pPr>
        <w:spacing w:line="200" w:lineRule="exact"/>
      </w:pPr>
    </w:p>
    <w:p w:rsidR="00BA263A" w:rsidRDefault="00BA263A" w:rsidP="00BA263A">
      <w:pPr>
        <w:pStyle w:val="NoSpacing"/>
        <w:rPr>
          <w:rFonts w:eastAsia="Arial"/>
        </w:rPr>
      </w:pPr>
      <w:r>
        <w:rPr>
          <w:rFonts w:eastAsia="Arial"/>
        </w:rPr>
        <w:t>Flow Chart for signup Module</w:t>
      </w:r>
    </w:p>
    <w:p w:rsidR="000979D7" w:rsidRDefault="00341990">
      <w:pPr>
        <w:spacing w:before="14"/>
        <w:ind w:left="3939" w:right="3087"/>
        <w:jc w:val="center"/>
        <w:rPr>
          <w:rFonts w:ascii="Arial" w:eastAsia="Arial" w:hAnsi="Arial" w:cs="Arial"/>
          <w:sz w:val="36"/>
          <w:szCs w:val="36"/>
        </w:rPr>
      </w:pPr>
      <w:r>
        <w:rPr>
          <w:rFonts w:ascii="Arial" w:eastAsia="Arial" w:hAnsi="Arial" w:cs="Arial"/>
          <w:b/>
          <w:sz w:val="36"/>
          <w:szCs w:val="36"/>
        </w:rPr>
        <w:t>RESULTS</w:t>
      </w:r>
    </w:p>
    <w:p w:rsidR="000979D7" w:rsidRDefault="000979D7">
      <w:pPr>
        <w:spacing w:line="200" w:lineRule="exact"/>
      </w:pPr>
    </w:p>
    <w:p w:rsidR="000979D7" w:rsidRDefault="000979D7">
      <w:pPr>
        <w:spacing w:line="200" w:lineRule="exact"/>
      </w:pPr>
    </w:p>
    <w:p w:rsidR="000979D7" w:rsidRDefault="000979D7">
      <w:pPr>
        <w:spacing w:before="7" w:line="260" w:lineRule="exact"/>
        <w:rPr>
          <w:sz w:val="26"/>
          <w:szCs w:val="26"/>
        </w:rPr>
      </w:pPr>
    </w:p>
    <w:p w:rsidR="000979D7" w:rsidRDefault="00341990">
      <w:pPr>
        <w:ind w:left="265"/>
        <w:rPr>
          <w:rFonts w:ascii="Arial" w:eastAsia="Arial" w:hAnsi="Arial" w:cs="Arial"/>
          <w:sz w:val="24"/>
          <w:szCs w:val="24"/>
        </w:rPr>
      </w:pPr>
      <w:r>
        <w:rPr>
          <w:rFonts w:ascii="Arial" w:eastAsia="Arial" w:hAnsi="Arial" w:cs="Arial"/>
          <w:b/>
          <w:sz w:val="28"/>
          <w:szCs w:val="28"/>
        </w:rPr>
        <w:t xml:space="preserve">3. </w:t>
      </w:r>
      <w:proofErr w:type="gramStart"/>
      <w:r>
        <w:rPr>
          <w:rFonts w:ascii="Arial" w:eastAsia="Arial" w:hAnsi="Arial" w:cs="Arial"/>
          <w:b/>
          <w:sz w:val="24"/>
          <w:szCs w:val="24"/>
        </w:rPr>
        <w:t>Snapshots  /</w:t>
      </w:r>
      <w:proofErr w:type="gramEnd"/>
      <w:r>
        <w:rPr>
          <w:rFonts w:ascii="Arial" w:eastAsia="Arial" w:hAnsi="Arial" w:cs="Arial"/>
          <w:b/>
          <w:sz w:val="24"/>
          <w:szCs w:val="24"/>
        </w:rPr>
        <w:t xml:space="preserve"> Output of Interfaces</w:t>
      </w:r>
    </w:p>
    <w:p w:rsidR="000979D7" w:rsidRDefault="000979D7">
      <w:pPr>
        <w:spacing w:before="7" w:line="100" w:lineRule="exact"/>
        <w:rPr>
          <w:sz w:val="10"/>
          <w:szCs w:val="10"/>
        </w:rPr>
      </w:pPr>
    </w:p>
    <w:p w:rsidR="000979D7" w:rsidRDefault="000979D7">
      <w:pPr>
        <w:spacing w:line="200" w:lineRule="exact"/>
      </w:pPr>
    </w:p>
    <w:p w:rsidR="000979D7" w:rsidRDefault="000979D7">
      <w:pPr>
        <w:spacing w:line="200" w:lineRule="exact"/>
      </w:pPr>
    </w:p>
    <w:p w:rsidR="000979D7" w:rsidRDefault="00341990">
      <w:pPr>
        <w:ind w:left="985"/>
        <w:rPr>
          <w:rFonts w:ascii="Arial" w:eastAsia="Arial" w:hAnsi="Arial" w:cs="Arial"/>
          <w:sz w:val="22"/>
          <w:szCs w:val="22"/>
        </w:rPr>
      </w:pPr>
      <w:r>
        <w:rPr>
          <w:rFonts w:ascii="Arial" w:eastAsia="Arial" w:hAnsi="Arial" w:cs="Arial"/>
          <w:b/>
          <w:sz w:val="22"/>
          <w:szCs w:val="22"/>
        </w:rPr>
        <w:t>Display all possible Output.</w:t>
      </w:r>
    </w:p>
    <w:p w:rsidR="000979D7" w:rsidRDefault="000979D7">
      <w:pPr>
        <w:spacing w:before="8" w:line="120" w:lineRule="exact"/>
        <w:rPr>
          <w:sz w:val="12"/>
          <w:szCs w:val="12"/>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3759" w:right="2909"/>
        <w:jc w:val="center"/>
        <w:rPr>
          <w:rFonts w:ascii="Arial" w:eastAsia="Arial" w:hAnsi="Arial" w:cs="Arial"/>
          <w:sz w:val="36"/>
          <w:szCs w:val="36"/>
        </w:rPr>
      </w:pPr>
      <w:r>
        <w:rPr>
          <w:rFonts w:ascii="Arial" w:eastAsia="Arial" w:hAnsi="Arial" w:cs="Arial"/>
          <w:b/>
          <w:sz w:val="36"/>
          <w:szCs w:val="36"/>
        </w:rPr>
        <w:t>CHAPTER 4</w:t>
      </w:r>
    </w:p>
    <w:p w:rsidR="000979D7" w:rsidRDefault="000979D7">
      <w:pPr>
        <w:spacing w:line="200" w:lineRule="exact"/>
      </w:pPr>
    </w:p>
    <w:p w:rsidR="000979D7" w:rsidRDefault="00341990">
      <w:pPr>
        <w:ind w:left="3569" w:right="2717"/>
        <w:jc w:val="center"/>
        <w:rPr>
          <w:rFonts w:ascii="Arial" w:eastAsia="Arial" w:hAnsi="Arial" w:cs="Arial"/>
          <w:sz w:val="36"/>
          <w:szCs w:val="36"/>
        </w:rPr>
      </w:pPr>
      <w:r>
        <w:rPr>
          <w:rFonts w:ascii="Arial" w:eastAsia="Arial" w:hAnsi="Arial" w:cs="Arial"/>
          <w:b/>
          <w:sz w:val="36"/>
          <w:szCs w:val="36"/>
        </w:rPr>
        <w:t>CONCLUSION</w:t>
      </w:r>
      <w:bookmarkStart w:id="0" w:name="_GoBack"/>
    </w:p>
    <w:bookmarkEnd w:id="0"/>
    <w:p w:rsidR="000979D7" w:rsidRDefault="000979D7">
      <w:pPr>
        <w:spacing w:line="160" w:lineRule="exact"/>
        <w:rPr>
          <w:sz w:val="17"/>
          <w:szCs w:val="17"/>
        </w:rPr>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0979D7">
      <w:pPr>
        <w:spacing w:line="200" w:lineRule="exact"/>
      </w:pPr>
    </w:p>
    <w:p w:rsidR="000979D7" w:rsidRDefault="00341990">
      <w:pPr>
        <w:ind w:left="4032" w:right="3174"/>
        <w:jc w:val="center"/>
        <w:rPr>
          <w:rFonts w:ascii="Arial" w:eastAsia="Arial" w:hAnsi="Arial" w:cs="Arial"/>
          <w:sz w:val="28"/>
          <w:szCs w:val="28"/>
        </w:rPr>
      </w:pPr>
      <w:r>
        <w:rPr>
          <w:rFonts w:ascii="Arial" w:eastAsia="Arial" w:hAnsi="Arial" w:cs="Arial"/>
          <w:b/>
          <w:sz w:val="28"/>
          <w:szCs w:val="28"/>
        </w:rPr>
        <w:t>References</w:t>
      </w:r>
    </w:p>
    <w:p w:rsidR="000979D7" w:rsidRDefault="000979D7">
      <w:pPr>
        <w:spacing w:before="8" w:line="240" w:lineRule="exact"/>
        <w:rPr>
          <w:sz w:val="24"/>
          <w:szCs w:val="24"/>
        </w:rPr>
      </w:pPr>
    </w:p>
    <w:p w:rsidR="000979D7" w:rsidRDefault="00341990">
      <w:pPr>
        <w:ind w:left="265"/>
        <w:rPr>
          <w:rFonts w:ascii="Arial" w:eastAsia="Arial" w:hAnsi="Arial" w:cs="Arial"/>
          <w:sz w:val="24"/>
          <w:szCs w:val="24"/>
        </w:rPr>
      </w:pPr>
      <w:r>
        <w:rPr>
          <w:rFonts w:ascii="Arial" w:eastAsia="Arial" w:hAnsi="Arial" w:cs="Arial"/>
          <w:b/>
          <w:sz w:val="24"/>
          <w:szCs w:val="24"/>
        </w:rPr>
        <w:t xml:space="preserve">1.    </w:t>
      </w:r>
      <w:r>
        <w:rPr>
          <w:rFonts w:ascii="Arial" w:eastAsia="Arial" w:hAnsi="Arial" w:cs="Arial"/>
          <w:sz w:val="24"/>
          <w:szCs w:val="24"/>
        </w:rPr>
        <w:t xml:space="preserve">Doe, N., </w:t>
      </w:r>
      <w:r>
        <w:rPr>
          <w:rFonts w:ascii="Arial" w:eastAsia="Arial" w:hAnsi="Arial" w:cs="Arial"/>
          <w:i/>
          <w:sz w:val="24"/>
          <w:szCs w:val="24"/>
        </w:rPr>
        <w:t>Control System Principles</w:t>
      </w:r>
      <w:r>
        <w:rPr>
          <w:rFonts w:ascii="Arial" w:eastAsia="Arial" w:hAnsi="Arial" w:cs="Arial"/>
          <w:sz w:val="24"/>
          <w:szCs w:val="24"/>
        </w:rPr>
        <w:t>, New York: John Wiley, 1999.</w:t>
      </w:r>
    </w:p>
    <w:p w:rsidR="000979D7" w:rsidRDefault="000979D7">
      <w:pPr>
        <w:spacing w:before="2" w:line="240" w:lineRule="exact"/>
        <w:rPr>
          <w:sz w:val="24"/>
          <w:szCs w:val="24"/>
        </w:rPr>
      </w:pPr>
    </w:p>
    <w:p w:rsidR="000979D7" w:rsidRDefault="00341990">
      <w:pPr>
        <w:spacing w:line="260" w:lineRule="exact"/>
        <w:ind w:left="265"/>
        <w:rPr>
          <w:rFonts w:ascii="Arial" w:eastAsia="Arial" w:hAnsi="Arial" w:cs="Arial"/>
          <w:sz w:val="24"/>
          <w:szCs w:val="24"/>
        </w:rPr>
      </w:pPr>
      <w:r>
        <w:rPr>
          <w:rFonts w:ascii="Arial" w:eastAsia="Arial" w:hAnsi="Arial" w:cs="Arial"/>
          <w:b/>
          <w:position w:val="-1"/>
          <w:sz w:val="24"/>
          <w:szCs w:val="24"/>
        </w:rPr>
        <w:t>2</w:t>
      </w:r>
      <w:r>
        <w:rPr>
          <w:rFonts w:ascii="Arial" w:eastAsia="Arial" w:hAnsi="Arial" w:cs="Arial"/>
          <w:position w:val="-1"/>
          <w:sz w:val="24"/>
          <w:szCs w:val="24"/>
        </w:rPr>
        <w:t xml:space="preserve">.    </w:t>
      </w:r>
      <w:hyperlink r:id="rId14">
        <w:r>
          <w:rPr>
            <w:rFonts w:ascii="Arial" w:eastAsia="Arial" w:hAnsi="Arial" w:cs="Arial"/>
            <w:color w:val="0000FF"/>
            <w:position w:val="-1"/>
            <w:sz w:val="24"/>
            <w:szCs w:val="24"/>
            <w:u w:val="single" w:color="0000FF"/>
          </w:rPr>
          <w:t>https://www.w3schools.com/python/default.asp</w:t>
        </w:r>
      </w:hyperlink>
    </w:p>
    <w:p w:rsidR="000979D7" w:rsidRDefault="000979D7">
      <w:pPr>
        <w:spacing w:before="18" w:line="200" w:lineRule="exact"/>
      </w:pPr>
    </w:p>
    <w:p w:rsidR="000979D7" w:rsidRDefault="00341990">
      <w:pPr>
        <w:spacing w:before="29"/>
        <w:ind w:left="265"/>
        <w:rPr>
          <w:rFonts w:ascii="Arial" w:eastAsia="Arial" w:hAnsi="Arial" w:cs="Arial"/>
          <w:sz w:val="24"/>
          <w:szCs w:val="24"/>
        </w:rPr>
      </w:pPr>
      <w:r>
        <w:rPr>
          <w:rFonts w:ascii="Arial" w:eastAsia="Arial" w:hAnsi="Arial" w:cs="Arial"/>
          <w:sz w:val="24"/>
          <w:szCs w:val="24"/>
        </w:rPr>
        <w:t>3.    https://www.javatpoint.com/data-structure-tutorial</w:t>
      </w:r>
    </w:p>
    <w:sectPr w:rsidR="000979D7">
      <w:headerReference w:type="default" r:id="rId15"/>
      <w:pgSz w:w="12240" w:h="15840"/>
      <w:pgMar w:top="2420" w:right="1720" w:bottom="280" w:left="1720" w:header="2025" w:footer="9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8E1" w:rsidRDefault="00AC58E1">
      <w:r>
        <w:separator/>
      </w:r>
    </w:p>
  </w:endnote>
  <w:endnote w:type="continuationSeparator" w:id="0">
    <w:p w:rsidR="00AC58E1" w:rsidRDefault="00AC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D7" w:rsidRDefault="00AC58E1">
    <w:pPr>
      <w:spacing w:line="200" w:lineRule="exact"/>
    </w:pPr>
    <w:r>
      <w:pict>
        <v:shapetype id="_x0000_t202" coordsize="21600,21600" o:spt="202" path="m,l,21600r21600,l21600,xe">
          <v:stroke joinstyle="miter"/>
          <v:path gradientshapeok="t" o:connecttype="rect"/>
        </v:shapetype>
        <v:shape id="_x0000_s2051" type="#_x0000_t202" style="position:absolute;margin-left:322.55pt;margin-top:731.8pt;width:9.6pt;height:13.05pt;z-index:-251659776;mso-position-horizontal-relative:page;mso-position-vertical-relative:page" filled="f" stroked="f">
          <v:textbox style="mso-next-textbox:#_x0000_s2051" inset="0,0,0,0">
            <w:txbxContent>
              <w:p w:rsidR="000979D7" w:rsidRDefault="0034199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8A163F">
                  <w:rPr>
                    <w:rFonts w:ascii="Calibri" w:eastAsia="Calibri" w:hAnsi="Calibri" w:cs="Calibri"/>
                    <w:noProof/>
                    <w:position w:val="1"/>
                    <w:sz w:val="22"/>
                    <w:szCs w:val="22"/>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8E1" w:rsidRDefault="00AC58E1">
      <w:r>
        <w:separator/>
      </w:r>
    </w:p>
  </w:footnote>
  <w:footnote w:type="continuationSeparator" w:id="0">
    <w:p w:rsidR="00AC58E1" w:rsidRDefault="00AC58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D7" w:rsidRDefault="000979D7">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D7" w:rsidRDefault="000979D7">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1564B"/>
    <w:multiLevelType w:val="hybridMultilevel"/>
    <w:tmpl w:val="8E14FC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A764DD"/>
    <w:multiLevelType w:val="hybridMultilevel"/>
    <w:tmpl w:val="7AD4AA8A"/>
    <w:lvl w:ilvl="0" w:tplc="04090013">
      <w:start w:val="1"/>
      <w:numFmt w:val="upp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
    <w:nsid w:val="401C4653"/>
    <w:multiLevelType w:val="hybridMultilevel"/>
    <w:tmpl w:val="40E86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A2B57"/>
    <w:multiLevelType w:val="hybridMultilevel"/>
    <w:tmpl w:val="D0A003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A17BDD"/>
    <w:multiLevelType w:val="hybridMultilevel"/>
    <w:tmpl w:val="404AB6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B73446B"/>
    <w:multiLevelType w:val="hybridMultilevel"/>
    <w:tmpl w:val="08D8A5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FF37F77"/>
    <w:multiLevelType w:val="multilevel"/>
    <w:tmpl w:val="86BC4F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979D7"/>
    <w:rsid w:val="00090C83"/>
    <w:rsid w:val="000979D7"/>
    <w:rsid w:val="000A1693"/>
    <w:rsid w:val="000A1AEC"/>
    <w:rsid w:val="00171E18"/>
    <w:rsid w:val="001A2224"/>
    <w:rsid w:val="002505A7"/>
    <w:rsid w:val="00341990"/>
    <w:rsid w:val="00357454"/>
    <w:rsid w:val="00422CF2"/>
    <w:rsid w:val="004654BD"/>
    <w:rsid w:val="0050356C"/>
    <w:rsid w:val="0057522C"/>
    <w:rsid w:val="00626CE3"/>
    <w:rsid w:val="0067024F"/>
    <w:rsid w:val="006C10C6"/>
    <w:rsid w:val="008A163F"/>
    <w:rsid w:val="008D7683"/>
    <w:rsid w:val="00965D63"/>
    <w:rsid w:val="00A70FDF"/>
    <w:rsid w:val="00AC58E1"/>
    <w:rsid w:val="00BA263A"/>
    <w:rsid w:val="00D223AA"/>
    <w:rsid w:val="00EE57FF"/>
    <w:rsid w:val="00F9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26CE3"/>
    <w:pPr>
      <w:ind w:left="720"/>
      <w:contextualSpacing/>
    </w:pPr>
  </w:style>
  <w:style w:type="paragraph" w:styleId="Header">
    <w:name w:val="header"/>
    <w:basedOn w:val="Normal"/>
    <w:link w:val="HeaderChar"/>
    <w:uiPriority w:val="99"/>
    <w:unhideWhenUsed/>
    <w:rsid w:val="00357454"/>
    <w:pPr>
      <w:tabs>
        <w:tab w:val="center" w:pos="4680"/>
        <w:tab w:val="right" w:pos="9360"/>
      </w:tabs>
    </w:pPr>
  </w:style>
  <w:style w:type="character" w:customStyle="1" w:styleId="HeaderChar">
    <w:name w:val="Header Char"/>
    <w:basedOn w:val="DefaultParagraphFont"/>
    <w:link w:val="Header"/>
    <w:uiPriority w:val="99"/>
    <w:rsid w:val="00357454"/>
  </w:style>
  <w:style w:type="paragraph" w:styleId="Footer">
    <w:name w:val="footer"/>
    <w:basedOn w:val="Normal"/>
    <w:link w:val="FooterChar"/>
    <w:uiPriority w:val="99"/>
    <w:unhideWhenUsed/>
    <w:rsid w:val="00357454"/>
    <w:pPr>
      <w:tabs>
        <w:tab w:val="center" w:pos="4680"/>
        <w:tab w:val="right" w:pos="9360"/>
      </w:tabs>
    </w:pPr>
  </w:style>
  <w:style w:type="character" w:customStyle="1" w:styleId="FooterChar">
    <w:name w:val="Footer Char"/>
    <w:basedOn w:val="DefaultParagraphFont"/>
    <w:link w:val="Footer"/>
    <w:uiPriority w:val="99"/>
    <w:rsid w:val="00357454"/>
  </w:style>
  <w:style w:type="paragraph" w:styleId="BalloonText">
    <w:name w:val="Balloon Text"/>
    <w:basedOn w:val="Normal"/>
    <w:link w:val="BalloonTextChar"/>
    <w:uiPriority w:val="99"/>
    <w:semiHidden/>
    <w:unhideWhenUsed/>
    <w:rsid w:val="00F945F7"/>
    <w:rPr>
      <w:rFonts w:ascii="Tahoma" w:hAnsi="Tahoma" w:cs="Tahoma"/>
      <w:sz w:val="16"/>
      <w:szCs w:val="16"/>
    </w:rPr>
  </w:style>
  <w:style w:type="character" w:customStyle="1" w:styleId="BalloonTextChar">
    <w:name w:val="Balloon Text Char"/>
    <w:basedOn w:val="DefaultParagraphFont"/>
    <w:link w:val="BalloonText"/>
    <w:uiPriority w:val="99"/>
    <w:semiHidden/>
    <w:rsid w:val="00F945F7"/>
    <w:rPr>
      <w:rFonts w:ascii="Tahoma" w:hAnsi="Tahoma" w:cs="Tahoma"/>
      <w:sz w:val="16"/>
      <w:szCs w:val="16"/>
    </w:rPr>
  </w:style>
  <w:style w:type="paragraph" w:styleId="NoSpacing">
    <w:name w:val="No Spacing"/>
    <w:uiPriority w:val="1"/>
    <w:qFormat/>
    <w:rsid w:val="00BA2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26CE3"/>
    <w:pPr>
      <w:ind w:left="720"/>
      <w:contextualSpacing/>
    </w:pPr>
  </w:style>
  <w:style w:type="paragraph" w:styleId="Header">
    <w:name w:val="header"/>
    <w:basedOn w:val="Normal"/>
    <w:link w:val="HeaderChar"/>
    <w:uiPriority w:val="99"/>
    <w:unhideWhenUsed/>
    <w:rsid w:val="00357454"/>
    <w:pPr>
      <w:tabs>
        <w:tab w:val="center" w:pos="4680"/>
        <w:tab w:val="right" w:pos="9360"/>
      </w:tabs>
    </w:pPr>
  </w:style>
  <w:style w:type="character" w:customStyle="1" w:styleId="HeaderChar">
    <w:name w:val="Header Char"/>
    <w:basedOn w:val="DefaultParagraphFont"/>
    <w:link w:val="Header"/>
    <w:uiPriority w:val="99"/>
    <w:rsid w:val="00357454"/>
  </w:style>
  <w:style w:type="paragraph" w:styleId="Footer">
    <w:name w:val="footer"/>
    <w:basedOn w:val="Normal"/>
    <w:link w:val="FooterChar"/>
    <w:uiPriority w:val="99"/>
    <w:unhideWhenUsed/>
    <w:rsid w:val="00357454"/>
    <w:pPr>
      <w:tabs>
        <w:tab w:val="center" w:pos="4680"/>
        <w:tab w:val="right" w:pos="9360"/>
      </w:tabs>
    </w:pPr>
  </w:style>
  <w:style w:type="character" w:customStyle="1" w:styleId="FooterChar">
    <w:name w:val="Footer Char"/>
    <w:basedOn w:val="DefaultParagraphFont"/>
    <w:link w:val="Footer"/>
    <w:uiPriority w:val="99"/>
    <w:rsid w:val="00357454"/>
  </w:style>
  <w:style w:type="paragraph" w:styleId="BalloonText">
    <w:name w:val="Balloon Text"/>
    <w:basedOn w:val="Normal"/>
    <w:link w:val="BalloonTextChar"/>
    <w:uiPriority w:val="99"/>
    <w:semiHidden/>
    <w:unhideWhenUsed/>
    <w:rsid w:val="00F945F7"/>
    <w:rPr>
      <w:rFonts w:ascii="Tahoma" w:hAnsi="Tahoma" w:cs="Tahoma"/>
      <w:sz w:val="16"/>
      <w:szCs w:val="16"/>
    </w:rPr>
  </w:style>
  <w:style w:type="character" w:customStyle="1" w:styleId="BalloonTextChar">
    <w:name w:val="Balloon Text Char"/>
    <w:basedOn w:val="DefaultParagraphFont"/>
    <w:link w:val="BalloonText"/>
    <w:uiPriority w:val="99"/>
    <w:semiHidden/>
    <w:rsid w:val="00F945F7"/>
    <w:rPr>
      <w:rFonts w:ascii="Tahoma" w:hAnsi="Tahoma" w:cs="Tahoma"/>
      <w:sz w:val="16"/>
      <w:szCs w:val="16"/>
    </w:rPr>
  </w:style>
  <w:style w:type="paragraph" w:styleId="NoSpacing">
    <w:name w:val="No Spacing"/>
    <w:uiPriority w:val="1"/>
    <w:qFormat/>
    <w:rsid w:val="00BA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python/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9</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10</cp:revision>
  <dcterms:created xsi:type="dcterms:W3CDTF">2019-08-07T15:26:00Z</dcterms:created>
  <dcterms:modified xsi:type="dcterms:W3CDTF">2019-08-10T16:14:00Z</dcterms:modified>
</cp:coreProperties>
</file>